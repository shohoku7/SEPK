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57" w:rsidRDefault="005B1B57" w:rsidP="005B1B57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00EDBF2B" wp14:editId="3BCB82A1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B57" w:rsidRDefault="005B1B57" w:rsidP="005B1B57">
      <w:pPr>
        <w:spacing w:beforeLines="50" w:before="156"/>
        <w:jc w:val="center"/>
        <w:rPr>
          <w:b/>
          <w:sz w:val="52"/>
        </w:rPr>
      </w:pPr>
    </w:p>
    <w:p w:rsidR="005B1B57" w:rsidRDefault="005B1B57" w:rsidP="005B1B57">
      <w:pPr>
        <w:spacing w:beforeLines="50" w:before="156"/>
        <w:jc w:val="center"/>
        <w:rPr>
          <w:b/>
          <w:sz w:val="52"/>
        </w:rPr>
      </w:pPr>
      <w:r>
        <w:rPr>
          <w:rFonts w:hint="eastAsia"/>
          <w:b/>
          <w:sz w:val="52"/>
        </w:rPr>
        <w:t>宾馆</w:t>
      </w:r>
      <w:r w:rsidR="000324BA">
        <w:rPr>
          <w:rFonts w:hint="eastAsia"/>
          <w:b/>
          <w:sz w:val="52"/>
        </w:rPr>
        <w:t>客房预订</w:t>
      </w:r>
      <w:r w:rsidR="000324BA">
        <w:rPr>
          <w:rFonts w:hint="eastAsia"/>
          <w:b/>
          <w:sz w:val="52"/>
        </w:rPr>
        <w:t>APP</w:t>
      </w:r>
    </w:p>
    <w:p w:rsidR="005B1B57" w:rsidRPr="007E0FA7" w:rsidRDefault="005B1B57" w:rsidP="005B1B57">
      <w:pPr>
        <w:spacing w:beforeLines="50" w:before="156"/>
        <w:jc w:val="center"/>
        <w:rPr>
          <w:b/>
          <w:sz w:val="36"/>
        </w:rPr>
      </w:pPr>
    </w:p>
    <w:p w:rsidR="005B1B57" w:rsidRPr="00FC7442" w:rsidRDefault="005B1B57" w:rsidP="005B1B57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 w:rsidRPr="00FC7442">
        <w:rPr>
          <w:rFonts w:hint="eastAsia"/>
          <w:b/>
          <w:sz w:val="52"/>
          <w:szCs w:val="52"/>
        </w:rPr>
        <w:t>说明书</w:t>
      </w:r>
    </w:p>
    <w:p w:rsidR="005B1B57" w:rsidRDefault="005B1B57" w:rsidP="005B1B57">
      <w:pPr>
        <w:rPr>
          <w:rFonts w:eastAsia="华文隶书"/>
          <w:sz w:val="52"/>
          <w:szCs w:val="28"/>
        </w:rPr>
      </w:pPr>
    </w:p>
    <w:p w:rsidR="005B1B57" w:rsidRPr="00163DC4" w:rsidRDefault="005B1B57" w:rsidP="005B1B57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                       </w:t>
      </w:r>
    </w:p>
    <w:p w:rsidR="005B1B57" w:rsidRPr="00163DC4" w:rsidRDefault="005B1B57" w:rsidP="005B1B57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 w:rsidR="000324BA"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>
        <w:rPr>
          <w:rFonts w:ascii="华文隶书" w:eastAsia="华文隶书"/>
          <w:sz w:val="30"/>
          <w:szCs w:val="30"/>
          <w:u w:val="single"/>
        </w:rPr>
        <w:t>姜睿琦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="000324BA"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</w:p>
    <w:p w:rsidR="005B1B57" w:rsidRPr="00163DC4" w:rsidRDefault="005B1B57" w:rsidP="005B1B57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2014-05-01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</w:t>
      </w:r>
    </w:p>
    <w:p w:rsidR="005B1B57" w:rsidRDefault="005B1B57" w:rsidP="005B1B57">
      <w:pPr>
        <w:rPr>
          <w:rFonts w:ascii="华文隶书" w:eastAsia="华文隶书"/>
          <w:bCs/>
          <w:sz w:val="30"/>
          <w:szCs w:val="30"/>
        </w:rPr>
      </w:pPr>
    </w:p>
    <w:p w:rsidR="006348ED" w:rsidRDefault="006348ED" w:rsidP="005B1B57">
      <w:pPr>
        <w:rPr>
          <w:rFonts w:ascii="华文隶书" w:eastAsia="华文隶书"/>
          <w:bCs/>
          <w:sz w:val="30"/>
          <w:szCs w:val="30"/>
        </w:rPr>
      </w:pPr>
    </w:p>
    <w:p w:rsidR="006348ED" w:rsidRDefault="006348ED" w:rsidP="005B1B57">
      <w:pPr>
        <w:rPr>
          <w:rFonts w:ascii="华文隶书" w:eastAsia="华文隶书"/>
          <w:bCs/>
          <w:sz w:val="30"/>
          <w:szCs w:val="30"/>
        </w:rPr>
      </w:pPr>
    </w:p>
    <w:p w:rsidR="006348ED" w:rsidRPr="00A647F9" w:rsidRDefault="006348ED" w:rsidP="005B1B57">
      <w:pPr>
        <w:rPr>
          <w:rFonts w:hint="eastAsia"/>
          <w:b/>
          <w:sz w:val="36"/>
        </w:rPr>
      </w:pPr>
      <w:bookmarkStart w:id="0" w:name="_GoBack"/>
      <w:bookmarkEnd w:id="0"/>
    </w:p>
    <w:p w:rsidR="005B1B57" w:rsidRDefault="005B1B57" w:rsidP="005B1B57">
      <w:pPr>
        <w:spacing w:beforeLines="500" w:before="1560"/>
        <w:ind w:firstLineChars="995" w:firstLine="3596"/>
        <w:rPr>
          <w:b/>
          <w:sz w:val="36"/>
        </w:rPr>
      </w:pPr>
      <w:r>
        <w:rPr>
          <w:rFonts w:hint="eastAsia"/>
          <w:b/>
          <w:sz w:val="36"/>
        </w:rPr>
        <w:t>2015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月</w:t>
      </w:r>
    </w:p>
    <w:p w:rsidR="005B1B57" w:rsidRDefault="005B1B57" w:rsidP="005B1B57">
      <w:pPr>
        <w:spacing w:beforeLines="500" w:before="1560"/>
        <w:ind w:firstLineChars="995" w:firstLine="3596"/>
        <w:rPr>
          <w:b/>
          <w:sz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242416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B1B57" w:rsidRDefault="005B1B57" w:rsidP="005B1B57">
          <w:pPr>
            <w:pStyle w:val="TOC"/>
            <w:spacing w:line="240" w:lineRule="auto"/>
          </w:pPr>
          <w:r w:rsidRPr="00065AAC">
            <w:rPr>
              <w:color w:val="auto"/>
              <w:sz w:val="36"/>
              <w:szCs w:val="36"/>
              <w:lang w:val="zh-CN"/>
            </w:rPr>
            <w:t>目录</w:t>
          </w:r>
        </w:p>
        <w:p w:rsidR="00B75E44" w:rsidRDefault="005B1B5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50025" w:history="1">
            <w:r w:rsidR="00B75E44" w:rsidRPr="00CA3888">
              <w:rPr>
                <w:rStyle w:val="a7"/>
                <w:rFonts w:hint="eastAsia"/>
                <w:noProof/>
              </w:rPr>
              <w:t>一</w:t>
            </w:r>
            <w:r w:rsidR="00B75E44" w:rsidRPr="00CA3888">
              <w:rPr>
                <w:rStyle w:val="a7"/>
                <w:noProof/>
              </w:rPr>
              <w:t xml:space="preserve">.  </w:t>
            </w:r>
            <w:r w:rsidR="00B75E44" w:rsidRPr="00CA3888">
              <w:rPr>
                <w:rStyle w:val="a7"/>
                <w:rFonts w:hint="eastAsia"/>
                <w:noProof/>
              </w:rPr>
              <w:t>引言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_Toc420450025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2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26" w:history="1">
            <w:r w:rsidRPr="00CA3888">
              <w:rPr>
                <w:rStyle w:val="a7"/>
                <w:noProof/>
              </w:rPr>
              <w:t xml:space="preserve">1.1 </w:t>
            </w:r>
            <w:r w:rsidRPr="00CA3888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27" w:history="1">
            <w:r w:rsidRPr="00CA3888">
              <w:rPr>
                <w:rStyle w:val="a7"/>
                <w:noProof/>
              </w:rPr>
              <w:t xml:space="preserve">1.2 </w:t>
            </w:r>
            <w:r w:rsidRPr="00CA3888">
              <w:rPr>
                <w:rStyle w:val="a7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28" w:history="1">
            <w:r w:rsidRPr="00CA3888">
              <w:rPr>
                <w:rStyle w:val="a7"/>
                <w:noProof/>
              </w:rPr>
              <w:t xml:space="preserve">1.3 </w:t>
            </w:r>
            <w:r w:rsidRPr="00CA3888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29" w:history="1">
            <w:r w:rsidRPr="00CA3888">
              <w:rPr>
                <w:rStyle w:val="a7"/>
                <w:rFonts w:hint="eastAsia"/>
                <w:noProof/>
              </w:rPr>
              <w:t>二</w:t>
            </w:r>
            <w:r w:rsidRPr="00CA3888">
              <w:rPr>
                <w:rStyle w:val="a7"/>
                <w:noProof/>
              </w:rPr>
              <w:t>.</w:t>
            </w:r>
            <w:r w:rsidRPr="00CA3888">
              <w:rPr>
                <w:rStyle w:val="a7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0" w:history="1">
            <w:r w:rsidRPr="00CA3888">
              <w:rPr>
                <w:rStyle w:val="a7"/>
                <w:noProof/>
              </w:rPr>
              <w:t>2.1</w:t>
            </w:r>
            <w:r w:rsidRPr="00CA3888">
              <w:rPr>
                <w:rStyle w:val="a7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1" w:history="1">
            <w:r w:rsidRPr="00CA3888">
              <w:rPr>
                <w:rStyle w:val="a7"/>
                <w:noProof/>
              </w:rPr>
              <w:t>2.1.1</w:t>
            </w:r>
            <w:r w:rsidRPr="00CA3888">
              <w:rPr>
                <w:rStyle w:val="a7"/>
                <w:rFonts w:hint="eastAsia"/>
                <w:noProof/>
              </w:rPr>
              <w:t>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2" w:history="1">
            <w:r w:rsidRPr="00CA3888">
              <w:rPr>
                <w:rStyle w:val="a7"/>
                <w:noProof/>
              </w:rPr>
              <w:t>2.1.2</w:t>
            </w:r>
            <w:r w:rsidRPr="00CA3888">
              <w:rPr>
                <w:rStyle w:val="a7"/>
                <w:rFonts w:hint="eastAsia"/>
                <w:noProof/>
              </w:rPr>
              <w:t>房间预订模块：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3" w:history="1">
            <w:r w:rsidRPr="00CA3888">
              <w:rPr>
                <w:rStyle w:val="a7"/>
                <w:noProof/>
              </w:rPr>
              <w:t>2.2</w:t>
            </w:r>
            <w:r w:rsidRPr="00CA3888">
              <w:rPr>
                <w:rStyle w:val="a7"/>
                <w:rFonts w:hint="eastAsia"/>
                <w:noProof/>
              </w:rPr>
              <w:t>系统工作分解结构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4" w:history="1">
            <w:r w:rsidRPr="00CA3888">
              <w:rPr>
                <w:rStyle w:val="a7"/>
                <w:noProof/>
              </w:rPr>
              <w:t>2.3</w:t>
            </w:r>
            <w:r w:rsidRPr="00CA3888">
              <w:rPr>
                <w:rStyle w:val="a7"/>
                <w:rFonts w:hint="eastAsia"/>
                <w:noProof/>
              </w:rPr>
              <w:t>模块功能描述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5" w:history="1">
            <w:r w:rsidRPr="00CA3888">
              <w:rPr>
                <w:rStyle w:val="a7"/>
                <w:noProof/>
              </w:rPr>
              <w:t>2.4</w:t>
            </w:r>
            <w:r w:rsidRPr="00CA3888">
              <w:rPr>
                <w:rStyle w:val="a7"/>
                <w:rFonts w:hint="eastAsia"/>
                <w:noProof/>
              </w:rPr>
              <w:t>系统的时序图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6" w:history="1">
            <w:r w:rsidRPr="00CA3888">
              <w:rPr>
                <w:rStyle w:val="a7"/>
                <w:noProof/>
              </w:rPr>
              <w:t>2.4.1</w:t>
            </w:r>
            <w:r w:rsidRPr="00CA3888">
              <w:rPr>
                <w:rStyle w:val="a7"/>
                <w:rFonts w:hint="eastAsia"/>
                <w:noProof/>
              </w:rPr>
              <w:t>登录的时序图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7" w:history="1">
            <w:r w:rsidRPr="00CA3888">
              <w:rPr>
                <w:rStyle w:val="a7"/>
                <w:noProof/>
              </w:rPr>
              <w:t>2.4.2</w:t>
            </w:r>
            <w:r w:rsidRPr="00CA3888">
              <w:rPr>
                <w:rStyle w:val="a7"/>
                <w:rFonts w:hint="eastAsia"/>
                <w:noProof/>
              </w:rPr>
              <w:t>客房预订时序图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8" w:history="1">
            <w:r w:rsidRPr="00CA3888">
              <w:rPr>
                <w:rStyle w:val="a7"/>
                <w:noProof/>
              </w:rPr>
              <w:t>2.5</w:t>
            </w:r>
            <w:r w:rsidRPr="00CA3888">
              <w:rPr>
                <w:rStyle w:val="a7"/>
                <w:rFonts w:hint="eastAsia"/>
                <w:noProof/>
              </w:rPr>
              <w:t>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44" w:rsidRDefault="00B75E4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9" w:history="1">
            <w:r w:rsidRPr="00CA3888">
              <w:rPr>
                <w:rStyle w:val="a7"/>
                <w:rFonts w:hint="eastAsia"/>
                <w:noProof/>
              </w:rPr>
              <w:t>三</w:t>
            </w:r>
            <w:r w:rsidRPr="00CA3888">
              <w:rPr>
                <w:rStyle w:val="a7"/>
                <w:noProof/>
              </w:rPr>
              <w:t xml:space="preserve">.  </w:t>
            </w:r>
            <w:r w:rsidRPr="00CA3888">
              <w:rPr>
                <w:rStyle w:val="a7"/>
                <w:rFonts w:hint="eastAsia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B57" w:rsidRDefault="005B1B57" w:rsidP="005B1B57">
          <w:r>
            <w:fldChar w:fldCharType="end"/>
          </w:r>
        </w:p>
      </w:sdtContent>
    </w:sdt>
    <w:p w:rsidR="005B1B57" w:rsidRPr="006B094C" w:rsidRDefault="005B1B57" w:rsidP="005B1B57">
      <w:pPr>
        <w:rPr>
          <w:szCs w:val="21"/>
        </w:rPr>
      </w:pPr>
    </w:p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B75E44" w:rsidRDefault="00B75E44" w:rsidP="005B1B57"/>
    <w:p w:rsidR="00B75E44" w:rsidRDefault="00B75E44" w:rsidP="005B1B57"/>
    <w:p w:rsidR="00B75E44" w:rsidRDefault="00B75E44" w:rsidP="005B1B57"/>
    <w:p w:rsidR="00B75E44" w:rsidRDefault="00B75E44" w:rsidP="005B1B57"/>
    <w:p w:rsidR="00B75E44" w:rsidRDefault="00B75E44" w:rsidP="005B1B57"/>
    <w:p w:rsidR="00B75E44" w:rsidRDefault="00B75E44" w:rsidP="005B1B57">
      <w:pPr>
        <w:rPr>
          <w:rFonts w:hint="eastAsia"/>
        </w:rPr>
      </w:pPr>
    </w:p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>
      <w:pPr>
        <w:pStyle w:val="1"/>
      </w:pPr>
      <w:bookmarkStart w:id="1" w:name="_Toc388774863"/>
      <w:bookmarkStart w:id="2" w:name="_Toc420450025"/>
      <w:r>
        <w:rPr>
          <w:rFonts w:hint="eastAsia"/>
        </w:rPr>
        <w:lastRenderedPageBreak/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1"/>
      <w:bookmarkEnd w:id="2"/>
    </w:p>
    <w:p w:rsidR="005B1B57" w:rsidRDefault="005B1B57" w:rsidP="005B1B57">
      <w:pPr>
        <w:pStyle w:val="2"/>
      </w:pPr>
      <w:bookmarkStart w:id="3" w:name="_Toc388774864"/>
      <w:bookmarkStart w:id="4" w:name="_Toc420450026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3"/>
      <w:bookmarkEnd w:id="4"/>
    </w:p>
    <w:p w:rsidR="005B1B57" w:rsidRPr="00F4173F" w:rsidRDefault="005B1B57" w:rsidP="005B1B5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宾馆</w:t>
      </w:r>
      <w:r w:rsidRPr="00F4173F">
        <w:rPr>
          <w:rFonts w:asciiTheme="minorEastAsia" w:hAnsiTheme="minorEastAsia"/>
          <w:sz w:val="24"/>
          <w:szCs w:val="24"/>
        </w:rPr>
        <w:t>客房预订</w:t>
      </w:r>
      <w:r w:rsidR="000324BA">
        <w:rPr>
          <w:rFonts w:asciiTheme="minorEastAsia" w:hAnsiTheme="minorEastAsia" w:hint="eastAsia"/>
          <w:sz w:val="24"/>
          <w:szCs w:val="24"/>
        </w:rPr>
        <w:t>A</w:t>
      </w:r>
      <w:r w:rsidR="000324BA">
        <w:rPr>
          <w:rFonts w:asciiTheme="minorEastAsia" w:hAnsiTheme="minorEastAsia"/>
          <w:sz w:val="24"/>
          <w:szCs w:val="24"/>
        </w:rPr>
        <w:t>PP</w:t>
      </w:r>
      <w:r w:rsidRPr="00F4173F">
        <w:rPr>
          <w:rFonts w:asciiTheme="minorEastAsia" w:hAnsiTheme="minorEastAsia" w:hint="eastAsia"/>
          <w:sz w:val="24"/>
          <w:szCs w:val="24"/>
        </w:rPr>
        <w:t>，</w:t>
      </w:r>
      <w:r w:rsidRPr="00F4173F">
        <w:rPr>
          <w:rFonts w:asciiTheme="minorEastAsia" w:hAnsiTheme="minorEastAsia"/>
          <w:sz w:val="24"/>
          <w:szCs w:val="24"/>
        </w:rPr>
        <w:t>是为</w:t>
      </w:r>
      <w:r w:rsidR="000324BA">
        <w:rPr>
          <w:rFonts w:asciiTheme="minorEastAsia" w:hAnsiTheme="minorEastAsia" w:hint="eastAsia"/>
          <w:sz w:val="24"/>
          <w:szCs w:val="24"/>
        </w:rPr>
        <w:t>便于</w:t>
      </w:r>
      <w:r w:rsidR="000324BA">
        <w:rPr>
          <w:rFonts w:asciiTheme="minorEastAsia" w:hAnsiTheme="minorEastAsia"/>
          <w:sz w:val="24"/>
          <w:szCs w:val="24"/>
        </w:rPr>
        <w:t>客人进行宾馆客房的预订，</w:t>
      </w:r>
      <w:r w:rsidR="000324BA">
        <w:rPr>
          <w:rFonts w:asciiTheme="minorEastAsia" w:hAnsiTheme="minorEastAsia" w:hint="eastAsia"/>
          <w:sz w:val="24"/>
          <w:szCs w:val="24"/>
        </w:rPr>
        <w:t>让</w:t>
      </w:r>
      <w:r w:rsidR="000324BA">
        <w:rPr>
          <w:rFonts w:asciiTheme="minorEastAsia" w:hAnsiTheme="minorEastAsia"/>
          <w:sz w:val="24"/>
          <w:szCs w:val="24"/>
        </w:rPr>
        <w:t>客人</w:t>
      </w:r>
      <w:r w:rsidRPr="00F4173F">
        <w:rPr>
          <w:rFonts w:asciiTheme="minorEastAsia" w:hAnsiTheme="minorEastAsia"/>
          <w:sz w:val="24"/>
          <w:szCs w:val="24"/>
        </w:rPr>
        <w:t>方便快捷</w:t>
      </w:r>
      <w:r w:rsidRPr="00F4173F">
        <w:rPr>
          <w:rFonts w:asciiTheme="minorEastAsia" w:hAnsiTheme="minorEastAsia" w:hint="eastAsia"/>
          <w:sz w:val="24"/>
          <w:szCs w:val="24"/>
        </w:rPr>
        <w:t>地</w:t>
      </w:r>
      <w:r w:rsidR="000324BA">
        <w:rPr>
          <w:rFonts w:asciiTheme="minorEastAsia" w:hAnsiTheme="minorEastAsia" w:hint="eastAsia"/>
          <w:sz w:val="24"/>
          <w:szCs w:val="24"/>
        </w:rPr>
        <w:t>进行</w:t>
      </w:r>
      <w:r w:rsidRPr="00F4173F">
        <w:rPr>
          <w:rFonts w:asciiTheme="minorEastAsia" w:hAnsiTheme="minorEastAsia"/>
          <w:sz w:val="24"/>
          <w:szCs w:val="24"/>
        </w:rPr>
        <w:t>酒店</w:t>
      </w:r>
      <w:r w:rsidRPr="00F4173F">
        <w:rPr>
          <w:rFonts w:asciiTheme="minorEastAsia" w:hAnsiTheme="minorEastAsia" w:hint="eastAsia"/>
          <w:sz w:val="24"/>
          <w:szCs w:val="24"/>
        </w:rPr>
        <w:t>预订</w:t>
      </w:r>
      <w:r w:rsidRPr="00F4173F">
        <w:rPr>
          <w:rFonts w:asciiTheme="minorEastAsia" w:hAnsiTheme="minorEastAsia"/>
          <w:sz w:val="24"/>
          <w:szCs w:val="24"/>
        </w:rPr>
        <w:t>事务，</w:t>
      </w:r>
      <w:r w:rsidRPr="00F4173F">
        <w:rPr>
          <w:rFonts w:asciiTheme="minorEastAsia" w:hAnsiTheme="minorEastAsia" w:hint="eastAsia"/>
          <w:sz w:val="24"/>
          <w:szCs w:val="24"/>
        </w:rPr>
        <w:t>达</w:t>
      </w:r>
      <w:r w:rsidRPr="00F4173F">
        <w:rPr>
          <w:rFonts w:asciiTheme="minorEastAsia" w:hAnsiTheme="minorEastAsia"/>
          <w:sz w:val="24"/>
          <w:szCs w:val="24"/>
        </w:rPr>
        <w:t>到更高的效率</w:t>
      </w:r>
      <w:r w:rsidRPr="00F4173F">
        <w:rPr>
          <w:rFonts w:asciiTheme="minorEastAsia" w:hAnsiTheme="minorEastAsia" w:hint="eastAsia"/>
          <w:sz w:val="24"/>
          <w:szCs w:val="24"/>
        </w:rPr>
        <w:t>。</w:t>
      </w:r>
    </w:p>
    <w:p w:rsidR="005B1B57" w:rsidRPr="00F4173F" w:rsidRDefault="005B1B57" w:rsidP="000324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概要</w:t>
      </w:r>
      <w:r w:rsidRPr="00F4173F">
        <w:rPr>
          <w:rFonts w:asciiTheme="minorEastAsia" w:hAnsiTheme="minorEastAsia"/>
          <w:sz w:val="24"/>
          <w:szCs w:val="24"/>
        </w:rPr>
        <w:t>设计说明书是在需求分析的基础上，对系统的设计考虑进行概要说明。</w:t>
      </w:r>
      <w:r w:rsidRPr="00F4173F">
        <w:rPr>
          <w:rFonts w:asciiTheme="minorEastAsia" w:hAnsiTheme="minorEastAsia" w:hint="eastAsia"/>
          <w:sz w:val="24"/>
          <w:szCs w:val="24"/>
        </w:rPr>
        <w:t>本</w:t>
      </w:r>
      <w:r w:rsidRPr="00F4173F">
        <w:rPr>
          <w:rFonts w:asciiTheme="minorEastAsia" w:hAnsiTheme="minorEastAsia"/>
          <w:sz w:val="24"/>
          <w:szCs w:val="24"/>
        </w:rPr>
        <w:t>需求分析说明书的主要读者为用户，是否满足用户需求，以期</w:t>
      </w:r>
      <w:r w:rsidRPr="00F4173F">
        <w:rPr>
          <w:rFonts w:asciiTheme="minorEastAsia" w:hAnsiTheme="minorEastAsia" w:hint="eastAsia"/>
          <w:sz w:val="24"/>
          <w:szCs w:val="24"/>
        </w:rPr>
        <w:t>调整</w:t>
      </w:r>
      <w:r w:rsidRPr="00F4173F">
        <w:rPr>
          <w:rFonts w:asciiTheme="minorEastAsia" w:hAnsiTheme="minorEastAsia"/>
          <w:sz w:val="24"/>
          <w:szCs w:val="24"/>
        </w:rPr>
        <w:t>和完善该宾馆管理系统。</w:t>
      </w:r>
    </w:p>
    <w:p w:rsidR="005B1B57" w:rsidRDefault="005B1B57" w:rsidP="005B1B57">
      <w:pPr>
        <w:pStyle w:val="2"/>
      </w:pPr>
      <w:bookmarkStart w:id="5" w:name="_Toc388774865"/>
      <w:bookmarkStart w:id="6" w:name="_Toc420450027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5"/>
      <w:bookmarkEnd w:id="6"/>
    </w:p>
    <w:p w:rsidR="005B1B57" w:rsidRPr="00F4173F" w:rsidRDefault="005B1B57" w:rsidP="005B1B5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开发</w:t>
      </w:r>
      <w:r w:rsidRPr="00F4173F">
        <w:rPr>
          <w:rFonts w:asciiTheme="minorEastAsia" w:hAnsiTheme="minorEastAsia"/>
          <w:sz w:val="24"/>
          <w:szCs w:val="24"/>
        </w:rPr>
        <w:t>软件名称：</w:t>
      </w:r>
      <w:r w:rsidRPr="00F4173F">
        <w:rPr>
          <w:rFonts w:asciiTheme="minorEastAsia" w:hAnsiTheme="minorEastAsia" w:hint="eastAsia"/>
          <w:sz w:val="24"/>
          <w:szCs w:val="24"/>
        </w:rPr>
        <w:t>宾馆客房</w:t>
      </w:r>
      <w:r w:rsidRPr="00F4173F">
        <w:rPr>
          <w:rFonts w:asciiTheme="minorEastAsia" w:hAnsiTheme="minorEastAsia"/>
          <w:sz w:val="24"/>
          <w:szCs w:val="24"/>
        </w:rPr>
        <w:t>预订</w:t>
      </w:r>
      <w:r w:rsidR="000324BA">
        <w:rPr>
          <w:rFonts w:asciiTheme="minorEastAsia" w:hAnsiTheme="minorEastAsia" w:hint="eastAsia"/>
          <w:sz w:val="24"/>
          <w:szCs w:val="24"/>
        </w:rPr>
        <w:t>A</w:t>
      </w:r>
      <w:r w:rsidR="000324BA">
        <w:rPr>
          <w:rFonts w:asciiTheme="minorEastAsia" w:hAnsiTheme="minorEastAsia"/>
          <w:sz w:val="24"/>
          <w:szCs w:val="24"/>
        </w:rPr>
        <w:t>PP</w:t>
      </w:r>
      <w:r w:rsidR="000324BA">
        <w:rPr>
          <w:rFonts w:asciiTheme="minorEastAsia" w:hAnsiTheme="minorEastAsia" w:hint="eastAsia"/>
          <w:sz w:val="24"/>
          <w:szCs w:val="24"/>
        </w:rPr>
        <w:t>。</w:t>
      </w:r>
    </w:p>
    <w:p w:rsidR="005B1B57" w:rsidRPr="00F4173F" w:rsidRDefault="005B1B57" w:rsidP="005B1B5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随着社会</w:t>
      </w:r>
      <w:r w:rsidRPr="00F4173F">
        <w:rPr>
          <w:rFonts w:asciiTheme="minorEastAsia" w:hAnsiTheme="minorEastAsia"/>
          <w:sz w:val="24"/>
          <w:szCs w:val="24"/>
        </w:rPr>
        <w:t>改革发展，人民物质生活水平提高，特别是宾馆</w:t>
      </w:r>
      <w:r w:rsidRPr="00F4173F">
        <w:rPr>
          <w:rFonts w:asciiTheme="minorEastAsia" w:hAnsiTheme="minorEastAsia" w:hint="eastAsia"/>
          <w:sz w:val="24"/>
          <w:szCs w:val="24"/>
        </w:rPr>
        <w:t>、</w:t>
      </w:r>
      <w:r w:rsidRPr="00F4173F">
        <w:rPr>
          <w:rFonts w:asciiTheme="minorEastAsia" w:hAnsiTheme="minorEastAsia"/>
          <w:sz w:val="24"/>
          <w:szCs w:val="24"/>
        </w:rPr>
        <w:t>酒店行业的发展。</w:t>
      </w:r>
      <w:r w:rsidRPr="00F4173F">
        <w:rPr>
          <w:rFonts w:asciiTheme="minorEastAsia" w:hAnsiTheme="minorEastAsia" w:hint="eastAsia"/>
          <w:sz w:val="24"/>
          <w:szCs w:val="24"/>
        </w:rPr>
        <w:t>在</w:t>
      </w:r>
      <w:r w:rsidRPr="00F4173F">
        <w:rPr>
          <w:rFonts w:asciiTheme="minorEastAsia" w:hAnsiTheme="minorEastAsia"/>
          <w:sz w:val="24"/>
          <w:szCs w:val="24"/>
        </w:rPr>
        <w:t>宾馆预订时，因为</w:t>
      </w:r>
      <w:r w:rsidR="005600D4">
        <w:rPr>
          <w:rFonts w:asciiTheme="minorEastAsia" w:hAnsiTheme="minorEastAsia" w:hint="eastAsia"/>
          <w:sz w:val="24"/>
          <w:szCs w:val="24"/>
        </w:rPr>
        <w:t>预订</w:t>
      </w:r>
      <w:r w:rsidR="005600D4">
        <w:rPr>
          <w:rFonts w:asciiTheme="minorEastAsia" w:hAnsiTheme="minorEastAsia"/>
          <w:sz w:val="24"/>
          <w:szCs w:val="24"/>
        </w:rPr>
        <w:t>肯要电话预订，很麻烦，</w:t>
      </w:r>
      <w:r w:rsidRPr="00F4173F">
        <w:rPr>
          <w:rFonts w:asciiTheme="minorEastAsia" w:hAnsiTheme="minorEastAsia"/>
          <w:sz w:val="24"/>
          <w:szCs w:val="24"/>
        </w:rPr>
        <w:t>所以需要好的宾馆客房预订</w:t>
      </w:r>
      <w:r w:rsidR="005600D4">
        <w:rPr>
          <w:rFonts w:asciiTheme="minorEastAsia" w:hAnsiTheme="minorEastAsia" w:hint="eastAsia"/>
          <w:sz w:val="24"/>
          <w:szCs w:val="24"/>
        </w:rPr>
        <w:t>A</w:t>
      </w:r>
      <w:r w:rsidR="005600D4">
        <w:rPr>
          <w:rFonts w:asciiTheme="minorEastAsia" w:hAnsiTheme="minorEastAsia"/>
          <w:sz w:val="24"/>
          <w:szCs w:val="24"/>
        </w:rPr>
        <w:t>PP</w:t>
      </w:r>
      <w:r w:rsidRPr="00F4173F">
        <w:rPr>
          <w:rFonts w:asciiTheme="minorEastAsia" w:hAnsiTheme="minorEastAsia"/>
          <w:sz w:val="24"/>
          <w:szCs w:val="24"/>
        </w:rPr>
        <w:t>进行辅助预订。</w:t>
      </w:r>
    </w:p>
    <w:p w:rsidR="005B1B57" w:rsidRDefault="005B1B57" w:rsidP="005B1B57">
      <w:pPr>
        <w:pStyle w:val="2"/>
      </w:pPr>
      <w:bookmarkStart w:id="7" w:name="_Toc388774866"/>
      <w:bookmarkStart w:id="8" w:name="_Toc420450028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7"/>
      <w:bookmarkEnd w:id="8"/>
    </w:p>
    <w:p w:rsidR="005B1B57" w:rsidRPr="00F4173F" w:rsidRDefault="005B1B57" w:rsidP="005B1B5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《软件</w:t>
      </w:r>
      <w:r w:rsidRPr="00F4173F">
        <w:rPr>
          <w:rFonts w:asciiTheme="minorEastAsia" w:hAnsiTheme="minorEastAsia"/>
          <w:sz w:val="24"/>
          <w:szCs w:val="24"/>
        </w:rPr>
        <w:t>工程——原理、方法与应用》</w:t>
      </w:r>
      <w:r w:rsidRPr="00F4173F">
        <w:rPr>
          <w:rFonts w:asciiTheme="minorEastAsia" w:hAnsiTheme="minorEastAsia" w:hint="eastAsia"/>
          <w:sz w:val="24"/>
          <w:szCs w:val="24"/>
        </w:rPr>
        <w:t xml:space="preserve">  史济民</w:t>
      </w:r>
      <w:r w:rsidRPr="00F4173F">
        <w:rPr>
          <w:rFonts w:asciiTheme="minorEastAsia" w:hAnsiTheme="minorEastAsia"/>
          <w:sz w:val="24"/>
          <w:szCs w:val="24"/>
        </w:rPr>
        <w:t>、顾春华、郑红</w:t>
      </w:r>
      <w:r w:rsidRPr="00F4173F">
        <w:rPr>
          <w:rFonts w:asciiTheme="minorEastAsia" w:hAnsiTheme="minorEastAsia" w:hint="eastAsia"/>
          <w:sz w:val="24"/>
          <w:szCs w:val="24"/>
        </w:rPr>
        <w:t xml:space="preserve"> 编著</w:t>
      </w:r>
    </w:p>
    <w:p w:rsidR="005B1B57" w:rsidRPr="00F4173F" w:rsidRDefault="005B1B57" w:rsidP="005B1B5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《</w:t>
      </w:r>
      <w:r w:rsidRPr="00F4173F">
        <w:rPr>
          <w:rFonts w:asciiTheme="minorEastAsia" w:hAnsiTheme="minorEastAsia"/>
          <w:sz w:val="24"/>
          <w:szCs w:val="24"/>
        </w:rPr>
        <w:t>面向对象设计</w:t>
      </w:r>
      <w:r w:rsidRPr="00F4173F">
        <w:rPr>
          <w:rFonts w:asciiTheme="minorEastAsia" w:hAnsiTheme="minorEastAsia" w:hint="eastAsia"/>
          <w:sz w:val="24"/>
          <w:szCs w:val="24"/>
        </w:rPr>
        <w:t>UML实践</w:t>
      </w:r>
      <w:r w:rsidRPr="00F4173F">
        <w:rPr>
          <w:rFonts w:asciiTheme="minorEastAsia" w:hAnsiTheme="minorEastAsia"/>
          <w:sz w:val="24"/>
          <w:szCs w:val="24"/>
        </w:rPr>
        <w:t>》</w:t>
      </w:r>
      <w:r w:rsidRPr="00F4173F">
        <w:rPr>
          <w:rFonts w:asciiTheme="minorEastAsia" w:hAnsiTheme="minorEastAsia" w:hint="eastAsia"/>
          <w:sz w:val="24"/>
          <w:szCs w:val="24"/>
        </w:rPr>
        <w:t xml:space="preserve">  M</w:t>
      </w:r>
      <w:r w:rsidRPr="00F4173F">
        <w:rPr>
          <w:rFonts w:asciiTheme="minorEastAsia" w:hAnsiTheme="minorEastAsia"/>
          <w:sz w:val="24"/>
          <w:szCs w:val="24"/>
        </w:rPr>
        <w:t xml:space="preserve">ark Priestley </w:t>
      </w:r>
      <w:r w:rsidRPr="00F4173F">
        <w:rPr>
          <w:rFonts w:asciiTheme="minorEastAsia" w:hAnsiTheme="minorEastAsia" w:hint="eastAsia"/>
          <w:sz w:val="24"/>
          <w:szCs w:val="24"/>
        </w:rPr>
        <w:t>著</w:t>
      </w:r>
    </w:p>
    <w:p w:rsidR="005B1B57" w:rsidRDefault="005B1B57" w:rsidP="005B1B57">
      <w:pPr>
        <w:pStyle w:val="1"/>
        <w:spacing w:line="240" w:lineRule="auto"/>
      </w:pPr>
      <w:bookmarkStart w:id="9" w:name="_Toc420450029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概要设计</w:t>
      </w:r>
      <w:bookmarkEnd w:id="9"/>
    </w:p>
    <w:p w:rsidR="005B1B57" w:rsidRDefault="005B1B57" w:rsidP="005B1B57">
      <w:pPr>
        <w:pStyle w:val="2"/>
        <w:spacing w:line="240" w:lineRule="auto"/>
      </w:pPr>
      <w:bookmarkStart w:id="10" w:name="_Toc387695843"/>
      <w:bookmarkStart w:id="11" w:name="_Toc420450030"/>
      <w:r>
        <w:rPr>
          <w:rFonts w:hint="eastAsia"/>
        </w:rPr>
        <w:t>2.1</w:t>
      </w:r>
      <w:bookmarkEnd w:id="10"/>
      <w:r>
        <w:rPr>
          <w:rFonts w:hint="eastAsia"/>
        </w:rPr>
        <w:t>概要设计</w:t>
      </w:r>
      <w:bookmarkEnd w:id="11"/>
    </w:p>
    <w:p w:rsidR="005B1B57" w:rsidRPr="00F4173F" w:rsidRDefault="005B1B57" w:rsidP="005B1B57">
      <w:pPr>
        <w:pStyle w:val="3"/>
        <w:rPr>
          <w:sz w:val="30"/>
          <w:szCs w:val="30"/>
        </w:rPr>
      </w:pPr>
      <w:bookmarkStart w:id="12" w:name="_Toc420450031"/>
      <w:r w:rsidRPr="00F4173F">
        <w:rPr>
          <w:rFonts w:hint="eastAsia"/>
          <w:sz w:val="30"/>
          <w:szCs w:val="30"/>
        </w:rPr>
        <w:t>2.1.1</w:t>
      </w:r>
      <w:r w:rsidR="005600D4">
        <w:rPr>
          <w:rFonts w:hint="eastAsia"/>
          <w:sz w:val="30"/>
          <w:szCs w:val="30"/>
        </w:rPr>
        <w:t>注册</w:t>
      </w:r>
      <w:r w:rsidRPr="00F4173F">
        <w:rPr>
          <w:sz w:val="30"/>
          <w:szCs w:val="30"/>
        </w:rPr>
        <w:t>模块</w:t>
      </w:r>
      <w:bookmarkEnd w:id="12"/>
    </w:p>
    <w:p w:rsidR="005B1B57" w:rsidRDefault="005600D4" w:rsidP="005B1B5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注册时，用户会填写用户姓名，电话，身份证号，方便酒店预订。</w:t>
      </w:r>
    </w:p>
    <w:p w:rsidR="005B1B57" w:rsidRPr="00F4173F" w:rsidRDefault="005B1B57" w:rsidP="005B1B57">
      <w:pPr>
        <w:pStyle w:val="3"/>
        <w:rPr>
          <w:sz w:val="30"/>
          <w:szCs w:val="30"/>
        </w:rPr>
      </w:pPr>
      <w:bookmarkStart w:id="13" w:name="_Toc420450032"/>
      <w:r w:rsidRPr="00F4173F">
        <w:rPr>
          <w:rFonts w:hint="eastAsia"/>
          <w:sz w:val="30"/>
          <w:szCs w:val="30"/>
        </w:rPr>
        <w:lastRenderedPageBreak/>
        <w:t>2.1.2</w:t>
      </w:r>
      <w:r w:rsidR="005600D4">
        <w:rPr>
          <w:rFonts w:hint="eastAsia"/>
          <w:sz w:val="30"/>
          <w:szCs w:val="30"/>
        </w:rPr>
        <w:t>房间预订</w:t>
      </w:r>
      <w:r w:rsidRPr="00F4173F">
        <w:rPr>
          <w:sz w:val="30"/>
          <w:szCs w:val="30"/>
        </w:rPr>
        <w:t>模块</w:t>
      </w:r>
      <w:r w:rsidRPr="00F4173F">
        <w:rPr>
          <w:rFonts w:hint="eastAsia"/>
          <w:sz w:val="30"/>
          <w:szCs w:val="30"/>
        </w:rPr>
        <w:t>：</w:t>
      </w:r>
      <w:bookmarkEnd w:id="13"/>
    </w:p>
    <w:p w:rsidR="005B1B57" w:rsidRPr="005600D4" w:rsidRDefault="005600D4" w:rsidP="005600D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使用户</w:t>
      </w:r>
      <w:r>
        <w:rPr>
          <w:rFonts w:asciiTheme="minorEastAsia" w:hAnsiTheme="minorEastAsia"/>
          <w:sz w:val="24"/>
          <w:szCs w:val="24"/>
        </w:rPr>
        <w:t>简单的操作就可以预订好房间</w:t>
      </w:r>
    </w:p>
    <w:p w:rsidR="005B1B57" w:rsidRDefault="005B1B57" w:rsidP="005B1B57">
      <w:pPr>
        <w:pStyle w:val="2"/>
      </w:pPr>
      <w:bookmarkStart w:id="14" w:name="_Toc420450033"/>
      <w:r w:rsidRPr="00B75E44">
        <w:rPr>
          <w:rFonts w:hint="eastAsia"/>
        </w:rPr>
        <w:t>2.2</w:t>
      </w:r>
      <w:r>
        <w:rPr>
          <w:rFonts w:hint="eastAsia"/>
        </w:rPr>
        <w:t>系统</w:t>
      </w:r>
      <w:r>
        <w:t>工作分解结构</w:t>
      </w:r>
      <w:bookmarkEnd w:id="14"/>
    </w:p>
    <w:p w:rsidR="005B1B57" w:rsidRPr="00CD22F8" w:rsidRDefault="005B1B57" w:rsidP="005B1B57">
      <w:pPr>
        <w:spacing w:line="360" w:lineRule="auto"/>
        <w:rPr>
          <w:rFonts w:ascii="宋体" w:hAnsi="宋体"/>
          <w:sz w:val="24"/>
          <w:szCs w:val="24"/>
        </w:rPr>
      </w:pPr>
    </w:p>
    <w:p w:rsidR="005B1B57" w:rsidRPr="00CD22F8" w:rsidRDefault="005B1B57" w:rsidP="005B1B57">
      <w:pPr>
        <w:spacing w:line="360" w:lineRule="auto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F2233" wp14:editId="21AFB6F3">
                <wp:simplePos x="0" y="0"/>
                <wp:positionH relativeFrom="column">
                  <wp:posOffset>1836420</wp:posOffset>
                </wp:positionH>
                <wp:positionV relativeFrom="paragraph">
                  <wp:posOffset>27940</wp:posOffset>
                </wp:positionV>
                <wp:extent cx="1661160" cy="342900"/>
                <wp:effectExtent l="0" t="0" r="15240" b="19050"/>
                <wp:wrapNone/>
                <wp:docPr id="72" name="流程图: 过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1160" cy="3429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24BA" w:rsidRDefault="000324BA" w:rsidP="005B1B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宾馆客房</w:t>
                            </w:r>
                            <w:r w:rsidR="005600D4">
                              <w:t>预订</w:t>
                            </w:r>
                            <w:r w:rsidR="005600D4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5F2233" id="_x0000_t109" coordsize="21600,21600" o:spt="109" path="m,l,21600r21600,l21600,xe">
                <v:stroke joinstyle="miter"/>
                <v:path gradientshapeok="t" o:connecttype="rect"/>
              </v:shapetype>
              <v:shape id="流程图: 过程 8" o:spid="_x0000_s1026" type="#_x0000_t109" style="position:absolute;left:0;text-align:left;margin-left:144.6pt;margin-top:2.2pt;width:130.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" fillcolor="window" strokecolor="windowText" strokeweight="1pt">
                <v:path arrowok="t"/>
                <v:textbox>
                  <w:txbxContent>
                    <w:p w:rsidR="000324BA" w:rsidRDefault="000324BA" w:rsidP="005B1B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宾馆客房</w:t>
                      </w:r>
                      <w:r w:rsidR="005600D4">
                        <w:t>预订</w:t>
                      </w:r>
                      <w:r w:rsidR="005600D4"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:rsidR="005B1B57" w:rsidRPr="00CD22F8" w:rsidRDefault="005B1B57" w:rsidP="005B1B57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6D0A597F" wp14:editId="4118597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228600"/>
                <wp:effectExtent l="0" t="0" r="19050" b="19050"/>
                <wp:wrapNone/>
                <wp:docPr id="71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3790A" id="直接连接符 15" o:spid="_x0000_s1026" style="position:absolute;left:0;text-align:left;z-index:251666432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page;mso-height-relative:page" from="0,6pt" to="0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5B1B57" w:rsidRPr="00CD22F8" w:rsidRDefault="005B1B57" w:rsidP="005B1B57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C2B13" wp14:editId="5F7D6EBD">
                <wp:simplePos x="0" y="0"/>
                <wp:positionH relativeFrom="column">
                  <wp:posOffset>2133600</wp:posOffset>
                </wp:positionH>
                <wp:positionV relativeFrom="paragraph">
                  <wp:posOffset>5080</wp:posOffset>
                </wp:positionV>
                <wp:extent cx="1028700" cy="312420"/>
                <wp:effectExtent l="0" t="0" r="19050" b="11430"/>
                <wp:wrapNone/>
                <wp:docPr id="70" name="流程图: 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24BA" w:rsidRDefault="000324BA" w:rsidP="005B1B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2B13" id="流程图: 过程 9" o:spid="_x0000_s1027" type="#_x0000_t109" style="position:absolute;left:0;text-align:left;margin-left:168pt;margin-top:.4pt;width:81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" fillcolor="window" strokecolor="windowText" strokeweight="1pt">
                <v:path arrowok="t"/>
                <v:textbox>
                  <w:txbxContent>
                    <w:p w:rsidR="000324BA" w:rsidRDefault="000324BA" w:rsidP="005B1B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</w:p>
    <w:p w:rsidR="005B1B57" w:rsidRPr="00CD22F8" w:rsidRDefault="005600D4" w:rsidP="005B1B57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2639291</wp:posOffset>
                </wp:positionH>
                <wp:positionV relativeFrom="paragraph">
                  <wp:posOffset>163484</wp:posOffset>
                </wp:positionV>
                <wp:extent cx="921327" cy="276860"/>
                <wp:effectExtent l="0" t="0" r="31750" b="2794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7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0B28E" id="直接连接符 75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12.85pt" to="280.3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163484</wp:posOffset>
                </wp:positionV>
                <wp:extent cx="900545" cy="277091"/>
                <wp:effectExtent l="0" t="0" r="33020" b="2794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5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8C9EA" id="直接连接符 74" o:spid="_x0000_s1026" style="position:absolute;left:0;text-align:lef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2.85pt" to="208.9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200891" cy="152400"/>
                <wp:effectExtent l="19050" t="19050" r="27940" b="38100"/>
                <wp:wrapNone/>
                <wp:docPr id="73" name="菱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152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475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73" o:spid="_x0000_s1026" type="#_x0000_t4" style="position:absolute;left:0;text-align:left;margin-left:0;margin-top:1.45pt;width:15.8pt;height:12pt;z-index:251778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" fillcolor="white [3212]" strokecolor="black [3213]" strokeweight="1pt">
                <w10:wrap anchorx="margin"/>
              </v:shape>
            </w:pict>
          </mc:Fallback>
        </mc:AlternateContent>
      </w:r>
    </w:p>
    <w:p w:rsidR="005B1B57" w:rsidRPr="00CD22F8" w:rsidRDefault="005600D4" w:rsidP="005B1B57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E8EE27" wp14:editId="5F050FA7">
                <wp:simplePos x="0" y="0"/>
                <wp:positionH relativeFrom="column">
                  <wp:posOffset>3047769</wp:posOffset>
                </wp:positionH>
                <wp:positionV relativeFrom="paragraph">
                  <wp:posOffset>150380</wp:posOffset>
                </wp:positionV>
                <wp:extent cx="1028700" cy="312420"/>
                <wp:effectExtent l="0" t="0" r="19050" b="11430"/>
                <wp:wrapNone/>
                <wp:docPr id="16" name="流程图: 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00D4" w:rsidRDefault="005600D4" w:rsidP="005600D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EE27" id="_x0000_s1028" type="#_x0000_t109" style="position:absolute;left:0;text-align:left;margin-left:240pt;margin-top:11.85pt;width:81pt;height:24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" fillcolor="window" strokecolor="windowText" strokeweight="1pt">
                <v:path arrowok="t"/>
                <v:textbox>
                  <w:txbxContent>
                    <w:p w:rsidR="005600D4" w:rsidRDefault="005600D4" w:rsidP="005600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813857" wp14:editId="6C5B1920">
                <wp:simplePos x="0" y="0"/>
                <wp:positionH relativeFrom="column">
                  <wp:posOffset>1225434</wp:posOffset>
                </wp:positionH>
                <wp:positionV relativeFrom="paragraph">
                  <wp:posOffset>150957</wp:posOffset>
                </wp:positionV>
                <wp:extent cx="1028700" cy="312420"/>
                <wp:effectExtent l="0" t="0" r="19050" b="11430"/>
                <wp:wrapNone/>
                <wp:docPr id="15" name="流程图: 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00D4" w:rsidRDefault="005600D4" w:rsidP="005600D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3857" id="_x0000_s1029" type="#_x0000_t109" style="position:absolute;left:0;text-align:left;margin-left:96.5pt;margin-top:11.9pt;width:81pt;height:24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" fillcolor="window" strokecolor="windowText" strokeweight="1pt">
                <v:path arrowok="t"/>
                <v:textbox>
                  <w:txbxContent>
                    <w:p w:rsidR="005600D4" w:rsidRDefault="005600D4" w:rsidP="005600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</w:p>
    <w:p w:rsidR="005B1B57" w:rsidRDefault="002D3173" w:rsidP="005B1B57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3602182</wp:posOffset>
                </wp:positionH>
                <wp:positionV relativeFrom="paragraph">
                  <wp:posOffset>164869</wp:posOffset>
                </wp:positionV>
                <wp:extent cx="0" cy="311727"/>
                <wp:effectExtent l="0" t="0" r="19050" b="317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7F333" id="直接连接符 96" o:spid="_x0000_s1026" style="position:absolute;left:0;text-align:lef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5pt,13pt" to="283.6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8D7503" wp14:editId="73CEEF7E">
                <wp:simplePos x="0" y="0"/>
                <wp:positionH relativeFrom="column">
                  <wp:posOffset>1704109</wp:posOffset>
                </wp:positionH>
                <wp:positionV relativeFrom="paragraph">
                  <wp:posOffset>165562</wp:posOffset>
                </wp:positionV>
                <wp:extent cx="0" cy="207125"/>
                <wp:effectExtent l="0" t="0" r="19050" b="2159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773B7" id="直接连接符 83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pt,13.05pt" to="134.2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5600D4" w:rsidRDefault="002D3173" w:rsidP="005B1B57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3969270</wp:posOffset>
                </wp:positionH>
                <wp:positionV relativeFrom="paragraph">
                  <wp:posOffset>82435</wp:posOffset>
                </wp:positionV>
                <wp:extent cx="0" cy="103909"/>
                <wp:effectExtent l="0" t="0" r="19050" b="29845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25CE4" id="直接连接符 141" o:spid="_x0000_s1026" style="position:absolute;left:0;text-align:lef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5pt,6.5pt" to="312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3297382</wp:posOffset>
                </wp:positionH>
                <wp:positionV relativeFrom="paragraph">
                  <wp:posOffset>82435</wp:posOffset>
                </wp:positionV>
                <wp:extent cx="0" cy="110836"/>
                <wp:effectExtent l="0" t="0" r="19050" b="2286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1467F" id="直接连接符 140" o:spid="_x0000_s1026" style="position:absolute;left:0;text-align:lef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65pt,6.5pt" to="259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3290455</wp:posOffset>
                </wp:positionH>
                <wp:positionV relativeFrom="paragraph">
                  <wp:posOffset>75507</wp:posOffset>
                </wp:positionV>
                <wp:extent cx="678872" cy="0"/>
                <wp:effectExtent l="0" t="0" r="26035" b="1905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10609" id="直接连接符 94" o:spid="_x0000_s1026" style="position:absolute;left:0;text-align:lef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pt,5.95pt" to="312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466CD9" wp14:editId="59CA9C18">
                <wp:simplePos x="0" y="0"/>
                <wp:positionH relativeFrom="column">
                  <wp:posOffset>3844637</wp:posOffset>
                </wp:positionH>
                <wp:positionV relativeFrom="paragraph">
                  <wp:posOffset>190558</wp:posOffset>
                </wp:positionV>
                <wp:extent cx="249382" cy="852054"/>
                <wp:effectExtent l="0" t="0" r="17780" b="2476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0D4" w:rsidRPr="005600D4" w:rsidRDefault="005600D4" w:rsidP="00560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入住天数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66CD9" id="矩形 92" o:spid="_x0000_s1030" style="position:absolute;left:0;text-align:left;margin-left:302.75pt;margin-top:15pt;width:19.65pt;height:67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" fillcolor="white [3212]" strokecolor="black [3213]" strokeweight="1pt">
                <v:textbox>
                  <w:txbxContent>
                    <w:p w:rsidR="005600D4" w:rsidRPr="005600D4" w:rsidRDefault="005600D4" w:rsidP="005600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入住天数</w:t>
                      </w:r>
                    </w:p>
                  </w:txbxContent>
                </v:textbox>
              </v:rect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160789" wp14:editId="282BD9E1">
                <wp:simplePos x="0" y="0"/>
                <wp:positionH relativeFrom="column">
                  <wp:posOffset>3496887</wp:posOffset>
                </wp:positionH>
                <wp:positionV relativeFrom="paragraph">
                  <wp:posOffset>186171</wp:posOffset>
                </wp:positionV>
                <wp:extent cx="249382" cy="852054"/>
                <wp:effectExtent l="0" t="0" r="17780" b="2476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0D4" w:rsidRPr="005600D4" w:rsidRDefault="005600D4" w:rsidP="005600D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到达</w:t>
                            </w:r>
                            <w:r>
                              <w:rPr>
                                <w:color w:val="000000" w:themeColor="text1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60789" id="矩形 93" o:spid="_x0000_s1031" style="position:absolute;left:0;text-align:left;margin-left:275.35pt;margin-top:14.65pt;width:19.65pt;height:67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" fillcolor="white [3212]" strokecolor="black [3213]" strokeweight="1pt">
                <v:textbox>
                  <w:txbxContent>
                    <w:p w:rsidR="005600D4" w:rsidRPr="005600D4" w:rsidRDefault="005600D4" w:rsidP="005600D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到达</w:t>
                      </w:r>
                      <w:r>
                        <w:rPr>
                          <w:color w:val="000000" w:themeColor="text1"/>
                        </w:rPr>
                        <w:t>时间</w:t>
                      </w:r>
                    </w:p>
                  </w:txbxContent>
                </v:textbox>
              </v:rect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524EAD" wp14:editId="31A116B2">
                <wp:simplePos x="0" y="0"/>
                <wp:positionH relativeFrom="column">
                  <wp:posOffset>3162300</wp:posOffset>
                </wp:positionH>
                <wp:positionV relativeFrom="paragraph">
                  <wp:posOffset>183631</wp:posOffset>
                </wp:positionV>
                <wp:extent cx="249382" cy="852054"/>
                <wp:effectExtent l="0" t="0" r="17780" b="2476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0D4" w:rsidRPr="005600D4" w:rsidRDefault="005600D4" w:rsidP="005600D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选择</w:t>
                            </w:r>
                            <w:r>
                              <w:rPr>
                                <w:color w:val="000000" w:themeColor="text1"/>
                              </w:rPr>
                              <w:t>房型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4EAD" id="矩形 91" o:spid="_x0000_s1032" style="position:absolute;left:0;text-align:left;margin-left:249pt;margin-top:14.45pt;width:19.65pt;height:67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" fillcolor="white [3212]" strokecolor="black [3213]" strokeweight="1pt">
                <v:textbox>
                  <w:txbxContent>
                    <w:p w:rsidR="005600D4" w:rsidRPr="005600D4" w:rsidRDefault="005600D4" w:rsidP="005600D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选择</w:t>
                      </w:r>
                      <w:r>
                        <w:rPr>
                          <w:color w:val="000000" w:themeColor="text1"/>
                        </w:rPr>
                        <w:t>房型</w:t>
                      </w:r>
                    </w:p>
                  </w:txbxContent>
                </v:textbox>
              </v:rect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F067F5" wp14:editId="20D0EBCF">
                <wp:simplePos x="0" y="0"/>
                <wp:positionH relativeFrom="column">
                  <wp:posOffset>2445096</wp:posOffset>
                </wp:positionH>
                <wp:positionV relativeFrom="paragraph">
                  <wp:posOffset>75507</wp:posOffset>
                </wp:positionV>
                <wp:extent cx="0" cy="103505"/>
                <wp:effectExtent l="0" t="0" r="19050" b="2984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D6B33" id="直接连接符 89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5.95pt" to="192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F33AD2" wp14:editId="53243CDD">
                <wp:simplePos x="0" y="0"/>
                <wp:positionH relativeFrom="column">
                  <wp:posOffset>2022764</wp:posOffset>
                </wp:positionH>
                <wp:positionV relativeFrom="paragraph">
                  <wp:posOffset>75507</wp:posOffset>
                </wp:positionV>
                <wp:extent cx="0" cy="110837"/>
                <wp:effectExtent l="0" t="0" r="19050" b="2286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D8778" id="直接连接符 88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25pt,5.95pt" to="159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3FDB6E" wp14:editId="1CD1C914">
                <wp:simplePos x="0" y="0"/>
                <wp:positionH relativeFrom="column">
                  <wp:posOffset>1614055</wp:posOffset>
                </wp:positionH>
                <wp:positionV relativeFrom="paragraph">
                  <wp:posOffset>75507</wp:posOffset>
                </wp:positionV>
                <wp:extent cx="0" cy="103505"/>
                <wp:effectExtent l="0" t="0" r="19050" b="2984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C5035" id="直接连接符 87" o:spid="_x0000_s1026" style="position:absolute;left:0;text-align:lef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pt,5.95pt" to="127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1BCDFF" wp14:editId="40BA7F49">
                <wp:simplePos x="0" y="0"/>
                <wp:positionH relativeFrom="column">
                  <wp:posOffset>1246909</wp:posOffset>
                </wp:positionH>
                <wp:positionV relativeFrom="paragraph">
                  <wp:posOffset>75507</wp:posOffset>
                </wp:positionV>
                <wp:extent cx="0" cy="103909"/>
                <wp:effectExtent l="0" t="0" r="19050" b="2984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B69E6" id="直接连接符 85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5.95pt" to="98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B1F094" wp14:editId="3E674E88">
                <wp:simplePos x="0" y="0"/>
                <wp:positionH relativeFrom="column">
                  <wp:posOffset>893618</wp:posOffset>
                </wp:positionH>
                <wp:positionV relativeFrom="paragraph">
                  <wp:posOffset>74699</wp:posOffset>
                </wp:positionV>
                <wp:extent cx="0" cy="104717"/>
                <wp:effectExtent l="0" t="0" r="19050" b="2921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90B8E" id="直接连接符 84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5.9pt" to="70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3C9F69" wp14:editId="5CBC371D">
                <wp:simplePos x="0" y="0"/>
                <wp:positionH relativeFrom="column">
                  <wp:posOffset>872835</wp:posOffset>
                </wp:positionH>
                <wp:positionV relativeFrom="paragraph">
                  <wp:posOffset>68580</wp:posOffset>
                </wp:positionV>
                <wp:extent cx="1572491" cy="0"/>
                <wp:effectExtent l="0" t="0" r="27940" b="1905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8047B" id="直接连接符 81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5.4pt" to="192.5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9B47AD" wp14:editId="4F198027">
                <wp:simplePos x="0" y="0"/>
                <wp:positionH relativeFrom="column">
                  <wp:posOffset>2313709</wp:posOffset>
                </wp:positionH>
                <wp:positionV relativeFrom="paragraph">
                  <wp:posOffset>185016</wp:posOffset>
                </wp:positionV>
                <wp:extent cx="249382" cy="852054"/>
                <wp:effectExtent l="0" t="0" r="17780" b="2476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0D4" w:rsidRPr="005600D4" w:rsidRDefault="005600D4" w:rsidP="005600D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B47AD" id="矩形 77" o:spid="_x0000_s1033" style="position:absolute;left:0;text-align:left;margin-left:182.2pt;margin-top:14.55pt;width:19.65pt;height:67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" fillcolor="white [3212]" strokecolor="black [3213]" strokeweight="1pt">
                <v:textbox>
                  <w:txbxContent>
                    <w:p w:rsidR="005600D4" w:rsidRPr="005600D4" w:rsidRDefault="005600D4" w:rsidP="005600D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身份证</w:t>
                      </w:r>
                    </w:p>
                  </w:txbxContent>
                </v:textbox>
              </v:rect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563CE0" wp14:editId="276A15A6">
                <wp:simplePos x="0" y="0"/>
                <wp:positionH relativeFrom="column">
                  <wp:posOffset>1905000</wp:posOffset>
                </wp:positionH>
                <wp:positionV relativeFrom="paragraph">
                  <wp:posOffset>186286</wp:posOffset>
                </wp:positionV>
                <wp:extent cx="249382" cy="852054"/>
                <wp:effectExtent l="0" t="0" r="17780" b="2476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0D4" w:rsidRPr="005600D4" w:rsidRDefault="005600D4" w:rsidP="00560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电话号码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63CE0" id="矩形 78" o:spid="_x0000_s1034" style="position:absolute;left:0;text-align:left;margin-left:150pt;margin-top:14.65pt;width:19.65pt;height:67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" fillcolor="white [3212]" strokecolor="black [3213]" strokeweight="1pt">
                <v:textbox>
                  <w:txbxContent>
                    <w:p w:rsidR="005600D4" w:rsidRPr="005600D4" w:rsidRDefault="005600D4" w:rsidP="005600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电话号码</w:t>
                      </w:r>
                    </w:p>
                  </w:txbxContent>
                </v:textbox>
              </v:rect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CD4498" wp14:editId="7CCD3309">
                <wp:simplePos x="0" y="0"/>
                <wp:positionH relativeFrom="column">
                  <wp:posOffset>1503680</wp:posOffset>
                </wp:positionH>
                <wp:positionV relativeFrom="paragraph">
                  <wp:posOffset>179359</wp:posOffset>
                </wp:positionV>
                <wp:extent cx="249382" cy="852054"/>
                <wp:effectExtent l="0" t="0" r="17780" b="2476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0D4" w:rsidRPr="005600D4" w:rsidRDefault="005600D4" w:rsidP="005600D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D4498" id="矩形 79" o:spid="_x0000_s1035" style="position:absolute;left:0;text-align:left;margin-left:118.4pt;margin-top:14.1pt;width:19.65pt;height:67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" fillcolor="white [3212]" strokecolor="black [3213]" strokeweight="1pt">
                <v:textbox>
                  <w:txbxContent>
                    <w:p w:rsidR="005600D4" w:rsidRPr="005600D4" w:rsidRDefault="005600D4" w:rsidP="005600D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用户姓名</w:t>
                      </w:r>
                    </w:p>
                  </w:txbxContent>
                </v:textbox>
              </v:rect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2BECD5" wp14:editId="1B299E4B">
                <wp:simplePos x="0" y="0"/>
                <wp:positionH relativeFrom="column">
                  <wp:posOffset>1115291</wp:posOffset>
                </wp:positionH>
                <wp:positionV relativeFrom="paragraph">
                  <wp:posOffset>186286</wp:posOffset>
                </wp:positionV>
                <wp:extent cx="249382" cy="852054"/>
                <wp:effectExtent l="0" t="0" r="17780" b="2476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0D4" w:rsidRPr="005600D4" w:rsidRDefault="005600D4" w:rsidP="00560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BECD5" id="矩形 80" o:spid="_x0000_s1036" style="position:absolute;left:0;text-align:left;margin-left:87.8pt;margin-top:14.65pt;width:19.65pt;height:67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" fillcolor="white [3212]" strokecolor="black [3213]" strokeweight="1pt">
                <v:textbox>
                  <w:txbxContent>
                    <w:p w:rsidR="005600D4" w:rsidRPr="005600D4" w:rsidRDefault="005600D4" w:rsidP="005600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密码</w:t>
                      </w:r>
                    </w:p>
                  </w:txbxContent>
                </v:textbox>
              </v:rect>
            </w:pict>
          </mc:Fallback>
        </mc:AlternateContent>
      </w:r>
      <w:r w:rsidR="005600D4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AA60D7" wp14:editId="7151D76B">
                <wp:simplePos x="0" y="0"/>
                <wp:positionH relativeFrom="column">
                  <wp:posOffset>747914</wp:posOffset>
                </wp:positionH>
                <wp:positionV relativeFrom="paragraph">
                  <wp:posOffset>185767</wp:posOffset>
                </wp:positionV>
                <wp:extent cx="249382" cy="852054"/>
                <wp:effectExtent l="0" t="0" r="17780" b="2476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0D4" w:rsidRPr="005600D4" w:rsidRDefault="005600D4" w:rsidP="00560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00D4">
                              <w:rPr>
                                <w:rFonts w:hint="eastAsia"/>
                                <w:color w:val="000000" w:themeColor="text1"/>
                              </w:rPr>
                              <w:t>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A60D7" id="矩形 76" o:spid="_x0000_s1037" style="position:absolute;left:0;text-align:left;margin-left:58.9pt;margin-top:14.65pt;width:19.65pt;height:67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" fillcolor="white [3212]" strokecolor="black [3213]" strokeweight="1pt">
                <v:textbox>
                  <w:txbxContent>
                    <w:p w:rsidR="005600D4" w:rsidRPr="005600D4" w:rsidRDefault="005600D4" w:rsidP="005600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00D4">
                        <w:rPr>
                          <w:rFonts w:hint="eastAsia"/>
                          <w:color w:val="000000" w:themeColor="text1"/>
                        </w:rPr>
                        <w:t>账号</w:t>
                      </w:r>
                    </w:p>
                  </w:txbxContent>
                </v:textbox>
              </v:rect>
            </w:pict>
          </mc:Fallback>
        </mc:AlternateContent>
      </w:r>
    </w:p>
    <w:p w:rsidR="005600D4" w:rsidRDefault="005600D4" w:rsidP="005B1B57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</w:p>
    <w:p w:rsidR="005600D4" w:rsidRDefault="005600D4" w:rsidP="005B1B57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</w:p>
    <w:p w:rsidR="005600D4" w:rsidRDefault="005600D4" w:rsidP="005B1B57">
      <w:pPr>
        <w:pStyle w:val="a5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</w:p>
    <w:p w:rsidR="002D3173" w:rsidRPr="00CD22F8" w:rsidRDefault="002D3173" w:rsidP="005B1B57">
      <w:pPr>
        <w:pStyle w:val="a5"/>
        <w:spacing w:line="360" w:lineRule="auto"/>
        <w:ind w:left="992" w:firstLineChars="0" w:firstLine="0"/>
        <w:rPr>
          <w:rFonts w:ascii="宋体" w:hAnsi="宋体" w:hint="eastAsia"/>
          <w:sz w:val="24"/>
          <w:szCs w:val="24"/>
        </w:rPr>
      </w:pPr>
    </w:p>
    <w:p w:rsidR="005B1B57" w:rsidRDefault="005B1B57" w:rsidP="005B1B57"/>
    <w:p w:rsidR="005B1B57" w:rsidRDefault="005B1B57" w:rsidP="005B1B57">
      <w:pPr>
        <w:pStyle w:val="2"/>
      </w:pPr>
      <w:bookmarkStart w:id="15" w:name="_Toc420450034"/>
      <w:r>
        <w:rPr>
          <w:rFonts w:hint="eastAsia"/>
        </w:rPr>
        <w:t>2.3</w:t>
      </w:r>
      <w:r>
        <w:rPr>
          <w:rFonts w:hint="eastAsia"/>
        </w:rPr>
        <w:t>模块</w:t>
      </w:r>
      <w:r>
        <w:t>功能描述</w:t>
      </w:r>
      <w:bookmarkEnd w:id="15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2092"/>
      </w:tblGrid>
      <w:tr w:rsidR="005B1B57" w:rsidRPr="006E7222" w:rsidTr="000324BA">
        <w:tc>
          <w:tcPr>
            <w:tcW w:w="1560" w:type="dxa"/>
            <w:shd w:val="clear" w:color="auto" w:fill="auto"/>
          </w:tcPr>
          <w:p w:rsidR="005B1B57" w:rsidRPr="006E7222" w:rsidRDefault="005B1B57" w:rsidP="000324B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模块</w:t>
            </w:r>
            <w:r w:rsidRPr="006E7222">
              <w:rPr>
                <w:rFonts w:ascii="宋体" w:hAnsi="宋体"/>
                <w:sz w:val="24"/>
                <w:szCs w:val="24"/>
              </w:rPr>
              <w:t>名称</w:t>
            </w:r>
          </w:p>
        </w:tc>
        <w:tc>
          <w:tcPr>
            <w:tcW w:w="1842" w:type="dxa"/>
            <w:shd w:val="clear" w:color="auto" w:fill="auto"/>
          </w:tcPr>
          <w:p w:rsidR="005B1B57" w:rsidRPr="006E7222" w:rsidRDefault="005B1B57" w:rsidP="000324B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2127" w:type="dxa"/>
            <w:shd w:val="clear" w:color="auto" w:fill="auto"/>
          </w:tcPr>
          <w:p w:rsidR="005B1B57" w:rsidRPr="006E7222" w:rsidRDefault="005B1B57" w:rsidP="000324B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子功能</w:t>
            </w:r>
          </w:p>
        </w:tc>
        <w:tc>
          <w:tcPr>
            <w:tcW w:w="2092" w:type="dxa"/>
            <w:shd w:val="clear" w:color="auto" w:fill="auto"/>
          </w:tcPr>
          <w:p w:rsidR="005B1B57" w:rsidRPr="006E7222" w:rsidRDefault="005B1B57" w:rsidP="000324B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功能</w:t>
            </w:r>
            <w:r w:rsidRPr="006E7222">
              <w:rPr>
                <w:rFonts w:ascii="宋体" w:hAnsi="宋体"/>
                <w:sz w:val="24"/>
                <w:szCs w:val="24"/>
              </w:rPr>
              <w:t>说明</w:t>
            </w:r>
          </w:p>
        </w:tc>
      </w:tr>
      <w:tr w:rsidR="005B1B57" w:rsidRPr="006E7222" w:rsidTr="000324BA">
        <w:tc>
          <w:tcPr>
            <w:tcW w:w="1560" w:type="dxa"/>
            <w:shd w:val="clear" w:color="auto" w:fill="auto"/>
          </w:tcPr>
          <w:p w:rsidR="005B1B57" w:rsidRPr="006E7222" w:rsidRDefault="002D3173" w:rsidP="000324B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1842" w:type="dxa"/>
            <w:shd w:val="clear" w:color="auto" w:fill="auto"/>
          </w:tcPr>
          <w:p w:rsidR="005B1B57" w:rsidRPr="006E7222" w:rsidRDefault="002D3173" w:rsidP="000324B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用户进行</w:t>
            </w:r>
            <w:r>
              <w:rPr>
                <w:rFonts w:ascii="宋体" w:hAnsi="宋体"/>
                <w:sz w:val="24"/>
                <w:szCs w:val="24"/>
              </w:rPr>
              <w:t>注册</w:t>
            </w:r>
          </w:p>
        </w:tc>
        <w:tc>
          <w:tcPr>
            <w:tcW w:w="2127" w:type="dxa"/>
            <w:shd w:val="clear" w:color="auto" w:fill="auto"/>
          </w:tcPr>
          <w:p w:rsidR="005B1B57" w:rsidRPr="006E7222" w:rsidRDefault="002D3173" w:rsidP="000324B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2092" w:type="dxa"/>
            <w:shd w:val="clear" w:color="auto" w:fill="auto"/>
          </w:tcPr>
          <w:p w:rsidR="005B1B57" w:rsidRPr="006E7222" w:rsidRDefault="002D3173" w:rsidP="000324B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注册了</w:t>
            </w:r>
            <w:r>
              <w:rPr>
                <w:rFonts w:ascii="宋体" w:hAnsi="宋体"/>
                <w:sz w:val="24"/>
                <w:szCs w:val="24"/>
              </w:rPr>
              <w:t>才可以登录</w:t>
            </w:r>
            <w:r>
              <w:rPr>
                <w:rFonts w:ascii="宋体" w:hAnsi="宋体" w:hint="eastAsia"/>
                <w:sz w:val="24"/>
                <w:szCs w:val="24"/>
              </w:rPr>
              <w:t>APP</w:t>
            </w:r>
          </w:p>
        </w:tc>
      </w:tr>
      <w:tr w:rsidR="005B1B57" w:rsidRPr="006E7222" w:rsidTr="000324BA">
        <w:tc>
          <w:tcPr>
            <w:tcW w:w="1560" w:type="dxa"/>
            <w:shd w:val="clear" w:color="auto" w:fill="auto"/>
          </w:tcPr>
          <w:p w:rsidR="005B1B57" w:rsidRPr="006E7222" w:rsidRDefault="005B1B57" w:rsidP="002D3173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预订</w:t>
            </w:r>
          </w:p>
        </w:tc>
        <w:tc>
          <w:tcPr>
            <w:tcW w:w="1842" w:type="dxa"/>
            <w:shd w:val="clear" w:color="auto" w:fill="auto"/>
          </w:tcPr>
          <w:p w:rsidR="005B1B57" w:rsidRPr="006E7222" w:rsidRDefault="005B1B57" w:rsidP="000324B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实现</w:t>
            </w:r>
            <w:r w:rsidRPr="006E7222">
              <w:rPr>
                <w:rFonts w:ascii="宋体" w:hAnsi="宋体"/>
                <w:sz w:val="24"/>
                <w:szCs w:val="24"/>
              </w:rPr>
              <w:t>客户房间预订</w:t>
            </w:r>
          </w:p>
        </w:tc>
        <w:tc>
          <w:tcPr>
            <w:tcW w:w="2127" w:type="dxa"/>
            <w:shd w:val="clear" w:color="auto" w:fill="auto"/>
          </w:tcPr>
          <w:p w:rsidR="005B1B57" w:rsidRPr="002D3173" w:rsidRDefault="002D3173" w:rsidP="002D317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D3173">
              <w:rPr>
                <w:rFonts w:ascii="宋体" w:hAnsi="宋体" w:hint="eastAsia"/>
                <w:sz w:val="24"/>
                <w:szCs w:val="24"/>
              </w:rPr>
              <w:t>预订</w:t>
            </w:r>
          </w:p>
        </w:tc>
        <w:tc>
          <w:tcPr>
            <w:tcW w:w="2092" w:type="dxa"/>
            <w:shd w:val="clear" w:color="auto" w:fill="auto"/>
          </w:tcPr>
          <w:p w:rsidR="005B1B57" w:rsidRPr="006E7222" w:rsidRDefault="005B1B57" w:rsidP="002D3173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可以</w:t>
            </w:r>
            <w:r w:rsidRPr="006E7222">
              <w:rPr>
                <w:rFonts w:ascii="宋体" w:hAnsi="宋体"/>
                <w:sz w:val="24"/>
                <w:szCs w:val="24"/>
              </w:rPr>
              <w:t>实行房间的预订</w:t>
            </w:r>
            <w:r w:rsidR="002D3173">
              <w:rPr>
                <w:rFonts w:ascii="宋体" w:hAnsi="宋体" w:hint="eastAsia"/>
                <w:sz w:val="24"/>
                <w:szCs w:val="24"/>
              </w:rPr>
              <w:t>与入住</w:t>
            </w:r>
            <w:r w:rsidR="002D3173">
              <w:rPr>
                <w:rFonts w:ascii="宋体" w:hAnsi="宋体"/>
                <w:sz w:val="24"/>
                <w:szCs w:val="24"/>
              </w:rPr>
              <w:t>天数选择</w:t>
            </w:r>
          </w:p>
        </w:tc>
      </w:tr>
      <w:tr w:rsidR="005B1B57" w:rsidRPr="006E7222" w:rsidTr="000324BA">
        <w:tc>
          <w:tcPr>
            <w:tcW w:w="1560" w:type="dxa"/>
            <w:shd w:val="clear" w:color="auto" w:fill="auto"/>
          </w:tcPr>
          <w:p w:rsidR="005B1B57" w:rsidRPr="006E7222" w:rsidRDefault="002D3173" w:rsidP="000324B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1842" w:type="dxa"/>
            <w:shd w:val="clear" w:color="auto" w:fill="auto"/>
          </w:tcPr>
          <w:p w:rsidR="005B1B57" w:rsidRPr="006E7222" w:rsidRDefault="002D3173" w:rsidP="000324B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用户登录APP</w:t>
            </w:r>
          </w:p>
        </w:tc>
        <w:tc>
          <w:tcPr>
            <w:tcW w:w="2127" w:type="dxa"/>
            <w:shd w:val="clear" w:color="auto" w:fill="auto"/>
          </w:tcPr>
          <w:p w:rsidR="005B1B57" w:rsidRPr="002D3173" w:rsidRDefault="002D3173" w:rsidP="002D317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D3173">
              <w:rPr>
                <w:rFonts w:ascii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2092" w:type="dxa"/>
            <w:shd w:val="clear" w:color="auto" w:fill="auto"/>
          </w:tcPr>
          <w:p w:rsidR="005B1B57" w:rsidRPr="006E7222" w:rsidRDefault="002D3173" w:rsidP="000324B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用户登录</w:t>
            </w:r>
            <w:r>
              <w:rPr>
                <w:rFonts w:ascii="宋体" w:hAnsi="宋体"/>
                <w:sz w:val="24"/>
                <w:szCs w:val="24"/>
              </w:rPr>
              <w:t>之后才可以预订房间</w:t>
            </w:r>
          </w:p>
        </w:tc>
      </w:tr>
    </w:tbl>
    <w:p w:rsidR="005B1B57" w:rsidRDefault="005B1B57" w:rsidP="005B1B57">
      <w:pPr>
        <w:rPr>
          <w:rFonts w:hint="eastAsia"/>
        </w:rPr>
      </w:pPr>
    </w:p>
    <w:p w:rsidR="005B1B57" w:rsidRDefault="005B1B57" w:rsidP="005B1B57">
      <w:pPr>
        <w:pStyle w:val="2"/>
      </w:pPr>
      <w:bookmarkStart w:id="16" w:name="_Toc387695846"/>
      <w:bookmarkStart w:id="17" w:name="_Toc420450035"/>
      <w:r>
        <w:rPr>
          <w:rFonts w:hint="eastAsia"/>
        </w:rPr>
        <w:lastRenderedPageBreak/>
        <w:t>2</w:t>
      </w:r>
      <w:r w:rsidR="00B75E44">
        <w:t>.4</w:t>
      </w:r>
      <w:r>
        <w:t>系统的时序图</w:t>
      </w:r>
      <w:bookmarkEnd w:id="16"/>
      <w:bookmarkEnd w:id="17"/>
    </w:p>
    <w:p w:rsidR="005B1B57" w:rsidRPr="00F4173F" w:rsidRDefault="005B1B57" w:rsidP="005B1B57">
      <w:pPr>
        <w:pStyle w:val="3"/>
        <w:rPr>
          <w:sz w:val="30"/>
          <w:szCs w:val="30"/>
        </w:rPr>
      </w:pPr>
      <w:bookmarkStart w:id="18" w:name="_Toc420450036"/>
      <w:r w:rsidRPr="00F4173F">
        <w:rPr>
          <w:rFonts w:hint="eastAsia"/>
          <w:sz w:val="30"/>
          <w:szCs w:val="30"/>
        </w:rPr>
        <w:t>2</w:t>
      </w:r>
      <w:r w:rsidR="00B75E44">
        <w:rPr>
          <w:sz w:val="30"/>
          <w:szCs w:val="30"/>
        </w:rPr>
        <w:t>.4</w:t>
      </w:r>
      <w:r w:rsidRPr="00F4173F">
        <w:rPr>
          <w:sz w:val="30"/>
          <w:szCs w:val="30"/>
        </w:rPr>
        <w:t>.1</w:t>
      </w:r>
      <w:r w:rsidRPr="00F4173F">
        <w:rPr>
          <w:sz w:val="30"/>
          <w:szCs w:val="30"/>
        </w:rPr>
        <w:t>登录的时序图</w:t>
      </w:r>
      <w:bookmarkEnd w:id="18"/>
    </w:p>
    <w:p w:rsidR="005B1B57" w:rsidRDefault="005B1B57" w:rsidP="005B1B57">
      <w:pPr>
        <w:pStyle w:val="a5"/>
        <w:ind w:left="720" w:firstLineChars="0" w:firstLine="0"/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C697D4B" wp14:editId="65F86376">
            <wp:extent cx="5219700" cy="417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B57" w:rsidRPr="00F4173F" w:rsidRDefault="005B1B57" w:rsidP="005B1B57">
      <w:pPr>
        <w:pStyle w:val="3"/>
        <w:rPr>
          <w:sz w:val="30"/>
          <w:szCs w:val="30"/>
        </w:rPr>
      </w:pPr>
      <w:bookmarkStart w:id="19" w:name="_Toc420450037"/>
      <w:r w:rsidRPr="00F4173F">
        <w:rPr>
          <w:rFonts w:hint="eastAsia"/>
          <w:sz w:val="30"/>
          <w:szCs w:val="30"/>
        </w:rPr>
        <w:lastRenderedPageBreak/>
        <w:t>2</w:t>
      </w:r>
      <w:r w:rsidR="00B75E44">
        <w:rPr>
          <w:sz w:val="30"/>
          <w:szCs w:val="30"/>
        </w:rPr>
        <w:t>.4</w:t>
      </w:r>
      <w:r w:rsidRPr="00F4173F">
        <w:rPr>
          <w:sz w:val="30"/>
          <w:szCs w:val="30"/>
        </w:rPr>
        <w:t>.2</w:t>
      </w:r>
      <w:r w:rsidRPr="00F4173F">
        <w:rPr>
          <w:rFonts w:hint="eastAsia"/>
          <w:sz w:val="30"/>
          <w:szCs w:val="30"/>
        </w:rPr>
        <w:t>客房预订</w:t>
      </w:r>
      <w:r w:rsidRPr="00F4173F">
        <w:rPr>
          <w:sz w:val="30"/>
          <w:szCs w:val="30"/>
        </w:rPr>
        <w:t>时序图</w:t>
      </w:r>
      <w:bookmarkEnd w:id="19"/>
    </w:p>
    <w:p w:rsidR="005B1B57" w:rsidRDefault="005B1B57" w:rsidP="005B1B57">
      <w:pPr>
        <w:rPr>
          <w:rFonts w:hint="eastAsia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50C8F12" wp14:editId="4DD959EA">
            <wp:extent cx="5209309" cy="4589661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954" cy="466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B57" w:rsidRDefault="00B75E44" w:rsidP="00B75E44">
      <w:pPr>
        <w:pStyle w:val="2"/>
        <w:spacing w:line="240" w:lineRule="auto"/>
      </w:pPr>
      <w:bookmarkStart w:id="20" w:name="_Toc420450038"/>
      <w:r>
        <w:rPr>
          <w:rFonts w:hint="eastAsia"/>
        </w:rPr>
        <w:t>2.5</w:t>
      </w:r>
      <w:r w:rsidR="005B1B57">
        <w:rPr>
          <w:rFonts w:hint="eastAsia"/>
        </w:rPr>
        <w:t>数据库管理</w:t>
      </w:r>
      <w:bookmarkStart w:id="21" w:name="_Toc19295"/>
      <w:bookmarkEnd w:id="20"/>
    </w:p>
    <w:p w:rsidR="00B75E44" w:rsidRDefault="00B75E44" w:rsidP="00B75E44"/>
    <w:p w:rsidR="00B75E44" w:rsidRPr="00B75E44" w:rsidRDefault="00B75E44" w:rsidP="00B75E44">
      <w:pPr>
        <w:rPr>
          <w:rFonts w:hint="eastAsia"/>
        </w:rPr>
      </w:pPr>
    </w:p>
    <w:p w:rsidR="005B1B57" w:rsidRPr="00DB2222" w:rsidRDefault="00B75E44" w:rsidP="005B1B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信息</w:t>
      </w:r>
      <w:r w:rsidR="005B1B57" w:rsidRPr="00DB2222">
        <w:rPr>
          <w:rFonts w:hint="eastAsia"/>
          <w:sz w:val="24"/>
          <w:szCs w:val="24"/>
        </w:rPr>
        <w:t>表</w:t>
      </w:r>
      <w:r w:rsidR="005B1B57" w:rsidRPr="00DB2222">
        <w:rPr>
          <w:rFonts w:hint="eastAsia"/>
          <w:sz w:val="24"/>
          <w:szCs w:val="24"/>
        </w:rPr>
        <w:t xml:space="preserve"> [</w:t>
      </w:r>
      <w:r w:rsidR="005B1B57" w:rsidRPr="00DB2222">
        <w:rPr>
          <w:sz w:val="24"/>
          <w:szCs w:val="24"/>
        </w:rPr>
        <w:t>tb_</w:t>
      </w:r>
      <w:r>
        <w:rPr>
          <w:sz w:val="24"/>
          <w:szCs w:val="24"/>
        </w:rPr>
        <w:t>User</w:t>
      </w:r>
      <w:r w:rsidR="005B1B57" w:rsidRPr="00DB2222">
        <w:rPr>
          <w:rFonts w:hint="eastAsia"/>
          <w:sz w:val="24"/>
          <w:szCs w:val="24"/>
        </w:rPr>
        <w:t>]</w:t>
      </w:r>
    </w:p>
    <w:tbl>
      <w:tblPr>
        <w:tblW w:w="8368" w:type="dxa"/>
        <w:tblLook w:val="04A0" w:firstRow="1" w:lastRow="0" w:firstColumn="1" w:lastColumn="0" w:noHBand="0" w:noVBand="1"/>
      </w:tblPr>
      <w:tblGrid>
        <w:gridCol w:w="2966"/>
        <w:gridCol w:w="1301"/>
        <w:gridCol w:w="1655"/>
        <w:gridCol w:w="1559"/>
        <w:gridCol w:w="887"/>
      </w:tblGrid>
      <w:tr w:rsidR="005B1B57" w:rsidRPr="00534727" w:rsidTr="00B75E44">
        <w:trPr>
          <w:trHeight w:val="281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字段名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数据类型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含义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是否可以为空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备注</w:t>
            </w:r>
          </w:p>
        </w:tc>
      </w:tr>
      <w:tr w:rsidR="005B1B57" w:rsidRPr="00534727" w:rsidTr="00B75E44">
        <w:trPr>
          <w:trHeight w:val="281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B75E44" w:rsidP="000324BA">
            <w:r>
              <w:rPr>
                <w:sz w:val="24"/>
                <w:szCs w:val="24"/>
              </w:rPr>
              <w:t>user</w:t>
            </w:r>
            <w:r w:rsidR="005B1B57" w:rsidRPr="00453F1D">
              <w:t>_</w:t>
            </w:r>
            <w:r w:rsidR="005B1B57">
              <w:rPr>
                <w:rFonts w:hint="eastAsia"/>
              </w:rPr>
              <w:t>user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>
              <w:rPr>
                <w:rFonts w:hint="eastAsia"/>
              </w:rPr>
              <w:t>varchar(255)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>
              <w:rPr>
                <w:rFonts w:hint="eastAsia"/>
              </w:rPr>
              <w:t>账号用户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否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 xml:space="preserve">　</w:t>
            </w:r>
          </w:p>
        </w:tc>
      </w:tr>
      <w:tr w:rsidR="005B1B57" w:rsidRPr="00534727" w:rsidTr="00B75E44">
        <w:trPr>
          <w:trHeight w:val="281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B75E44" w:rsidP="000324BA">
            <w:r>
              <w:rPr>
                <w:sz w:val="24"/>
                <w:szCs w:val="24"/>
              </w:rPr>
              <w:t>user</w:t>
            </w:r>
            <w:r w:rsidR="005B1B57" w:rsidRPr="00453F1D">
              <w:t>_</w:t>
            </w:r>
            <w:r w:rsidR="005B1B57">
              <w:rPr>
                <w:rFonts w:hint="eastAsia"/>
              </w:rPr>
              <w:t>name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>
              <w:rPr>
                <w:rFonts w:hint="eastAsia"/>
              </w:rPr>
              <w:t>varchar(255)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>
              <w:rPr>
                <w:rFonts w:hint="eastAsia"/>
              </w:rPr>
              <w:t>账号名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否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 xml:space="preserve">　</w:t>
            </w:r>
          </w:p>
        </w:tc>
      </w:tr>
      <w:tr w:rsidR="005B1B57" w:rsidRPr="00534727" w:rsidTr="00B75E44">
        <w:trPr>
          <w:trHeight w:val="281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B75E44" w:rsidP="000324BA">
            <w:r>
              <w:rPr>
                <w:sz w:val="24"/>
                <w:szCs w:val="24"/>
              </w:rPr>
              <w:t>user</w:t>
            </w:r>
            <w:r w:rsidR="005B1B57" w:rsidRPr="00453F1D">
              <w:t>_</w:t>
            </w:r>
            <w:r w:rsidR="005B1B57">
              <w:rPr>
                <w:rFonts w:hint="eastAsia"/>
              </w:rPr>
              <w:t>password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>
              <w:rPr>
                <w:rFonts w:hint="eastAsia"/>
              </w:rPr>
              <w:t>varchar(255)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>
              <w:rPr>
                <w:rFonts w:hint="eastAsia"/>
              </w:rPr>
              <w:t>账号密码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否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 xml:space="preserve">　</w:t>
            </w:r>
          </w:p>
        </w:tc>
      </w:tr>
      <w:tr w:rsidR="005B1B57" w:rsidRPr="00534727" w:rsidTr="00B75E44">
        <w:trPr>
          <w:trHeight w:val="30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B75E44" w:rsidP="00B75E44">
            <w:r>
              <w:rPr>
                <w:rFonts w:hint="eastAsia"/>
                <w:sz w:val="24"/>
                <w:szCs w:val="24"/>
              </w:rPr>
              <w:t>user</w:t>
            </w:r>
            <w:r w:rsidR="005B1B57" w:rsidRPr="00453F1D">
              <w:t>_</w:t>
            </w:r>
            <w:r>
              <w:t>phone_number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>
              <w:rPr>
                <w:rFonts w:hint="eastAsia"/>
              </w:rPr>
              <w:t>int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B75E44">
            <w:r>
              <w:rPr>
                <w:rFonts w:hint="eastAsia"/>
              </w:rPr>
              <w:t>账号</w:t>
            </w:r>
            <w:r w:rsidR="00B75E44">
              <w:rPr>
                <w:rFonts w:hint="eastAsia"/>
              </w:rPr>
              <w:t>电话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>
              <w:rPr>
                <w:rFonts w:hint="eastAsia"/>
              </w:rPr>
              <w:t>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 xml:space="preserve">　</w:t>
            </w:r>
          </w:p>
        </w:tc>
      </w:tr>
      <w:tr w:rsidR="005B1B57" w:rsidRPr="00534727" w:rsidTr="00B75E44">
        <w:trPr>
          <w:trHeight w:val="30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1B57" w:rsidRDefault="00B75E44" w:rsidP="00B75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5B1B57" w:rsidRPr="00453F1D">
              <w:t>_</w:t>
            </w:r>
            <w:r>
              <w:t>id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1B57" w:rsidRPr="00534727" w:rsidRDefault="005B1B57" w:rsidP="000324BA">
            <w:r>
              <w:rPr>
                <w:rFonts w:hint="eastAsia"/>
              </w:rPr>
              <w:t>int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1B57" w:rsidRPr="00534727" w:rsidRDefault="005B1B57" w:rsidP="00B75E44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  <w:r w:rsidR="00B75E44">
              <w:rPr>
                <w:rFonts w:hint="eastAsia"/>
              </w:rPr>
              <w:t>身份证号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1B57" w:rsidRDefault="005B1B57" w:rsidP="000324BA">
            <w:r>
              <w:rPr>
                <w:rFonts w:hint="eastAsia"/>
              </w:rPr>
              <w:t>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1B57" w:rsidRPr="00534727" w:rsidRDefault="005B1B57" w:rsidP="000324BA"/>
        </w:tc>
      </w:tr>
    </w:tbl>
    <w:p w:rsidR="005B1B57" w:rsidRDefault="005B1B57" w:rsidP="005B1B57">
      <w:pPr>
        <w:rPr>
          <w:rFonts w:hint="eastAsia"/>
          <w:bCs/>
          <w:sz w:val="24"/>
        </w:rPr>
      </w:pPr>
    </w:p>
    <w:p w:rsidR="005B1B57" w:rsidRDefault="005B1B57" w:rsidP="005B1B57">
      <w:pPr>
        <w:rPr>
          <w:bCs/>
          <w:sz w:val="24"/>
        </w:rPr>
      </w:pPr>
    </w:p>
    <w:p w:rsidR="00B75E44" w:rsidRDefault="00B75E44" w:rsidP="005B1B57">
      <w:pPr>
        <w:rPr>
          <w:rFonts w:hint="eastAsia"/>
          <w:bCs/>
          <w:sz w:val="24"/>
        </w:rPr>
      </w:pPr>
    </w:p>
    <w:p w:rsidR="00B75E44" w:rsidRDefault="00B75E44" w:rsidP="005B1B57">
      <w:pPr>
        <w:rPr>
          <w:bCs/>
          <w:sz w:val="24"/>
        </w:rPr>
      </w:pPr>
    </w:p>
    <w:p w:rsidR="00B75E44" w:rsidRDefault="00B75E44" w:rsidP="005B1B57">
      <w:pPr>
        <w:rPr>
          <w:rFonts w:hint="eastAsia"/>
          <w:bCs/>
          <w:sz w:val="24"/>
        </w:rPr>
      </w:pPr>
    </w:p>
    <w:p w:rsidR="005B1B57" w:rsidRDefault="00B75E44" w:rsidP="005B1B57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预订</w:t>
      </w:r>
      <w:r>
        <w:rPr>
          <w:bCs/>
          <w:sz w:val="24"/>
        </w:rPr>
        <w:t>信息</w:t>
      </w:r>
      <w:r w:rsidR="005B1B57">
        <w:rPr>
          <w:bCs/>
          <w:sz w:val="24"/>
        </w:rPr>
        <w:t>表</w:t>
      </w:r>
      <w:r w:rsidR="005B1B57">
        <w:rPr>
          <w:rFonts w:hint="eastAsia"/>
          <w:bCs/>
          <w:sz w:val="24"/>
        </w:rPr>
        <w:t xml:space="preserve"> [</w:t>
      </w:r>
      <w:r w:rsidR="005B1B57">
        <w:rPr>
          <w:bCs/>
          <w:sz w:val="24"/>
        </w:rPr>
        <w:t>tb_</w:t>
      </w:r>
      <w:r w:rsidR="005B1B57">
        <w:rPr>
          <w:rFonts w:hint="eastAsia"/>
          <w:bCs/>
          <w:sz w:val="24"/>
        </w:rPr>
        <w:t>reserve]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1358"/>
        <w:gridCol w:w="2028"/>
        <w:gridCol w:w="1559"/>
        <w:gridCol w:w="851"/>
      </w:tblGrid>
      <w:tr w:rsidR="005B1B57" w:rsidRPr="003E05EE" w:rsidTr="000324BA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  <w:hideMark/>
          </w:tcPr>
          <w:p w:rsidR="005B1B57" w:rsidRPr="003E05EE" w:rsidRDefault="005B1B57" w:rsidP="000324BA">
            <w:r w:rsidRPr="003E05EE">
              <w:rPr>
                <w:rFonts w:hint="eastAsia"/>
              </w:rPr>
              <w:t>字段名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:rsidR="005B1B57" w:rsidRPr="003E05EE" w:rsidRDefault="005B1B57" w:rsidP="000324BA">
            <w:r w:rsidRPr="003E05EE">
              <w:rPr>
                <w:rFonts w:hint="eastAsia"/>
              </w:rPr>
              <w:t>数据类型</w:t>
            </w:r>
          </w:p>
        </w:tc>
        <w:tc>
          <w:tcPr>
            <w:tcW w:w="2028" w:type="dxa"/>
            <w:shd w:val="clear" w:color="auto" w:fill="auto"/>
            <w:noWrap/>
            <w:vAlign w:val="center"/>
            <w:hideMark/>
          </w:tcPr>
          <w:p w:rsidR="005B1B57" w:rsidRPr="003E05EE" w:rsidRDefault="005B1B57" w:rsidP="000324BA">
            <w:r w:rsidRPr="003E05EE">
              <w:rPr>
                <w:rFonts w:hint="eastAsia"/>
              </w:rPr>
              <w:t>含义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B1B57" w:rsidRPr="003E05EE" w:rsidRDefault="005B1B57" w:rsidP="000324BA">
            <w:r w:rsidRPr="003E05EE">
              <w:rPr>
                <w:rFonts w:hint="eastAsia"/>
              </w:rPr>
              <w:t>是否可以为空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B1B57" w:rsidRPr="003E05EE" w:rsidRDefault="005B1B57" w:rsidP="000324BA">
            <w:r w:rsidRPr="003E05EE">
              <w:rPr>
                <w:rFonts w:hint="eastAsia"/>
              </w:rPr>
              <w:t>备注</w:t>
            </w:r>
          </w:p>
        </w:tc>
      </w:tr>
      <w:tr w:rsidR="005B1B57" w:rsidRPr="003E05EE" w:rsidTr="000324BA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:rsidR="005B1B57" w:rsidRPr="003E05EE" w:rsidRDefault="005B1B57" w:rsidP="000324BA">
            <w:r>
              <w:rPr>
                <w:rFonts w:hint="eastAsia"/>
              </w:rPr>
              <w:t>reserve_id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:rsidR="005B1B57" w:rsidRPr="003E05EE" w:rsidRDefault="005B1B57" w:rsidP="000324BA">
            <w:r>
              <w:rPr>
                <w:rFonts w:hint="eastAsia"/>
              </w:rPr>
              <w:t>int</w:t>
            </w:r>
          </w:p>
        </w:tc>
        <w:tc>
          <w:tcPr>
            <w:tcW w:w="2028" w:type="dxa"/>
            <w:shd w:val="clear" w:color="auto" w:fill="auto"/>
            <w:noWrap/>
            <w:vAlign w:val="center"/>
          </w:tcPr>
          <w:p w:rsidR="005B1B57" w:rsidRPr="003E05EE" w:rsidRDefault="005B1B57" w:rsidP="000324BA">
            <w:r>
              <w:rPr>
                <w:rFonts w:hint="eastAsia"/>
              </w:rPr>
              <w:t>预定编号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B1B57" w:rsidRPr="003E05EE" w:rsidRDefault="005B1B57" w:rsidP="000324BA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B1B57" w:rsidRPr="003E05EE" w:rsidRDefault="005B1B57" w:rsidP="000324BA">
            <w:r>
              <w:rPr>
                <w:rFonts w:hint="eastAsia"/>
              </w:rPr>
              <w:t>主键</w:t>
            </w:r>
          </w:p>
        </w:tc>
      </w:tr>
      <w:tr w:rsidR="005B1B57" w:rsidRPr="003E05EE" w:rsidTr="000324BA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:rsidR="005B1B57" w:rsidRPr="00453F1D" w:rsidRDefault="005B1B57" w:rsidP="000324BA">
            <w:r>
              <w:rPr>
                <w:rFonts w:hint="eastAsia"/>
              </w:rPr>
              <w:t>reserve_start_time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:rsidR="005B1B57" w:rsidRDefault="005B1B57" w:rsidP="000324BA">
            <w:r>
              <w:rPr>
                <w:rFonts w:hint="eastAsia"/>
              </w:rPr>
              <w:t>timestamp</w:t>
            </w:r>
          </w:p>
        </w:tc>
        <w:tc>
          <w:tcPr>
            <w:tcW w:w="2028" w:type="dxa"/>
            <w:shd w:val="clear" w:color="auto" w:fill="auto"/>
            <w:noWrap/>
            <w:vAlign w:val="center"/>
          </w:tcPr>
          <w:p w:rsidR="005B1B57" w:rsidRDefault="005B1B57" w:rsidP="000324BA">
            <w:r>
              <w:rPr>
                <w:rFonts w:hint="eastAsia"/>
              </w:rPr>
              <w:t>预定开始时间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B1B57" w:rsidRDefault="005B1B57" w:rsidP="000324BA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B1B57" w:rsidRPr="003E05EE" w:rsidRDefault="005B1B57" w:rsidP="000324BA"/>
        </w:tc>
      </w:tr>
      <w:tr w:rsidR="005B1B57" w:rsidRPr="003E05EE" w:rsidTr="000324BA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:rsidR="005B1B57" w:rsidRPr="00453F1D" w:rsidRDefault="005B1B57" w:rsidP="000324BA">
            <w:r>
              <w:rPr>
                <w:rFonts w:hint="eastAsia"/>
              </w:rPr>
              <w:t>reserve_end_time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:rsidR="005B1B57" w:rsidRDefault="005B1B57" w:rsidP="000324BA">
            <w:r>
              <w:rPr>
                <w:rFonts w:hint="eastAsia"/>
              </w:rPr>
              <w:t>timestamp</w:t>
            </w:r>
          </w:p>
        </w:tc>
        <w:tc>
          <w:tcPr>
            <w:tcW w:w="2028" w:type="dxa"/>
            <w:shd w:val="clear" w:color="auto" w:fill="auto"/>
            <w:noWrap/>
            <w:vAlign w:val="center"/>
          </w:tcPr>
          <w:p w:rsidR="005B1B57" w:rsidRDefault="005B1B57" w:rsidP="000324BA">
            <w:r>
              <w:rPr>
                <w:rFonts w:hint="eastAsia"/>
              </w:rPr>
              <w:t>预定结束时间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B1B57" w:rsidRDefault="005B1B57" w:rsidP="000324BA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B1B57" w:rsidRPr="003E05EE" w:rsidRDefault="005B1B57" w:rsidP="000324BA"/>
        </w:tc>
      </w:tr>
      <w:tr w:rsidR="005B1B57" w:rsidRPr="003E05EE" w:rsidTr="000324BA">
        <w:trPr>
          <w:trHeight w:val="270"/>
        </w:trPr>
        <w:tc>
          <w:tcPr>
            <w:tcW w:w="2534" w:type="dxa"/>
            <w:shd w:val="clear" w:color="auto" w:fill="auto"/>
            <w:noWrap/>
            <w:vAlign w:val="center"/>
          </w:tcPr>
          <w:p w:rsidR="005B1B57" w:rsidRPr="00453F1D" w:rsidRDefault="005B1B57" w:rsidP="00B75E44">
            <w:r>
              <w:rPr>
                <w:rFonts w:hint="eastAsia"/>
              </w:rPr>
              <w:t>reserve_</w:t>
            </w:r>
            <w:r w:rsidR="00B75E44">
              <w:t>room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:rsidR="005B1B57" w:rsidRDefault="005B1B57" w:rsidP="000324BA">
            <w:r>
              <w:rPr>
                <w:rFonts w:hint="eastAsia"/>
              </w:rPr>
              <w:t xml:space="preserve">int </w:t>
            </w:r>
          </w:p>
        </w:tc>
        <w:tc>
          <w:tcPr>
            <w:tcW w:w="2028" w:type="dxa"/>
            <w:shd w:val="clear" w:color="auto" w:fill="auto"/>
            <w:noWrap/>
            <w:vAlign w:val="center"/>
          </w:tcPr>
          <w:p w:rsidR="005B1B57" w:rsidRDefault="005B1B57" w:rsidP="00B75E44">
            <w:r>
              <w:rPr>
                <w:rFonts w:hint="eastAsia"/>
              </w:rPr>
              <w:t>预定</w:t>
            </w:r>
            <w:r w:rsidR="00B75E44">
              <w:rPr>
                <w:rFonts w:hint="eastAsia"/>
              </w:rPr>
              <w:t>房型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B1B57" w:rsidRDefault="005B1B57" w:rsidP="000324BA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B1B57" w:rsidRPr="003E05EE" w:rsidRDefault="005B1B57" w:rsidP="000324BA"/>
        </w:tc>
      </w:tr>
    </w:tbl>
    <w:p w:rsidR="005B1B57" w:rsidRDefault="005B1B57" w:rsidP="005B1B57">
      <w:pPr>
        <w:rPr>
          <w:rFonts w:hint="eastAsia"/>
          <w:bCs/>
          <w:sz w:val="24"/>
        </w:rPr>
      </w:pPr>
    </w:p>
    <w:p w:rsidR="005B1B57" w:rsidRDefault="005B1B57" w:rsidP="005B1B57">
      <w:pPr>
        <w:pStyle w:val="1"/>
      </w:pPr>
      <w:bookmarkStart w:id="22" w:name="_Toc420450039"/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运行环境规定</w:t>
      </w:r>
      <w:bookmarkEnd w:id="21"/>
      <w:bookmarkEnd w:id="22"/>
    </w:p>
    <w:p w:rsidR="009417AC" w:rsidRDefault="00B75E44" w:rsidP="00B75E44">
      <w:pPr>
        <w:ind w:firstLineChars="200" w:firstLine="420"/>
        <w:rPr>
          <w:rFonts w:hint="eastAsia"/>
        </w:rPr>
      </w:pPr>
      <w:r>
        <w:rPr>
          <w:rFonts w:hint="eastAsia"/>
        </w:rPr>
        <w:t>需要</w:t>
      </w:r>
      <w:r>
        <w:t>在安卓机上运行</w:t>
      </w:r>
      <w:r>
        <w:rPr>
          <w:rFonts w:hint="eastAsia"/>
        </w:rPr>
        <w:t>。</w:t>
      </w:r>
    </w:p>
    <w:sectPr w:rsidR="009417AC" w:rsidSect="00032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710" w:rsidRDefault="00683710" w:rsidP="00FF1F40">
      <w:r>
        <w:separator/>
      </w:r>
    </w:p>
  </w:endnote>
  <w:endnote w:type="continuationSeparator" w:id="0">
    <w:p w:rsidR="00683710" w:rsidRDefault="00683710" w:rsidP="00FF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710" w:rsidRDefault="00683710" w:rsidP="00FF1F40">
      <w:r>
        <w:separator/>
      </w:r>
    </w:p>
  </w:footnote>
  <w:footnote w:type="continuationSeparator" w:id="0">
    <w:p w:rsidR="00683710" w:rsidRDefault="00683710" w:rsidP="00FF1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)"/>
      <w:lvlJc w:val="left"/>
      <w:pPr>
        <w:ind w:left="885" w:hanging="420"/>
      </w:p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165CBB"/>
    <w:multiLevelType w:val="hybridMultilevel"/>
    <w:tmpl w:val="62CE0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11185B"/>
    <w:multiLevelType w:val="hybridMultilevel"/>
    <w:tmpl w:val="D0FCD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457C12"/>
    <w:multiLevelType w:val="hybridMultilevel"/>
    <w:tmpl w:val="2AD6B502"/>
    <w:lvl w:ilvl="0" w:tplc="B63CBB6A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4F33BD"/>
    <w:multiLevelType w:val="hybridMultilevel"/>
    <w:tmpl w:val="7D384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C02476"/>
    <w:multiLevelType w:val="hybridMultilevel"/>
    <w:tmpl w:val="F6A0E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642382"/>
    <w:multiLevelType w:val="multilevel"/>
    <w:tmpl w:val="8168D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94B4DDA"/>
    <w:multiLevelType w:val="hybridMultilevel"/>
    <w:tmpl w:val="CD1EB7C4"/>
    <w:lvl w:ilvl="0" w:tplc="B63CBB6A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1" w15:restartNumberingAfterBreak="0">
    <w:nsid w:val="5AE6640C"/>
    <w:multiLevelType w:val="hybridMultilevel"/>
    <w:tmpl w:val="E07A6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F60E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0C52FDD"/>
    <w:multiLevelType w:val="hybridMultilevel"/>
    <w:tmpl w:val="3A3EC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DE5E1F"/>
    <w:multiLevelType w:val="hybridMultilevel"/>
    <w:tmpl w:val="88B89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7"/>
  </w:num>
  <w:num w:numId="13">
    <w:abstractNumId w:val="0"/>
  </w:num>
  <w:num w:numId="14">
    <w:abstractNumId w:val="11"/>
  </w:num>
  <w:num w:numId="15">
    <w:abstractNumId w:val="13"/>
  </w:num>
  <w:num w:numId="16">
    <w:abstractNumId w:val="18"/>
  </w:num>
  <w:num w:numId="17">
    <w:abstractNumId w:val="24"/>
  </w:num>
  <w:num w:numId="18">
    <w:abstractNumId w:val="25"/>
  </w:num>
  <w:num w:numId="19">
    <w:abstractNumId w:val="22"/>
  </w:num>
  <w:num w:numId="20">
    <w:abstractNumId w:val="20"/>
  </w:num>
  <w:num w:numId="21">
    <w:abstractNumId w:val="26"/>
  </w:num>
  <w:num w:numId="22">
    <w:abstractNumId w:val="21"/>
  </w:num>
  <w:num w:numId="23">
    <w:abstractNumId w:val="16"/>
  </w:num>
  <w:num w:numId="24">
    <w:abstractNumId w:val="15"/>
  </w:num>
  <w:num w:numId="25">
    <w:abstractNumId w:val="23"/>
  </w:num>
  <w:num w:numId="26">
    <w:abstractNumId w:val="1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D4"/>
    <w:rsid w:val="000324BA"/>
    <w:rsid w:val="002D3173"/>
    <w:rsid w:val="00355FAE"/>
    <w:rsid w:val="004A5CD4"/>
    <w:rsid w:val="005600D4"/>
    <w:rsid w:val="005B1B57"/>
    <w:rsid w:val="006348ED"/>
    <w:rsid w:val="00683710"/>
    <w:rsid w:val="009417AC"/>
    <w:rsid w:val="00B75E44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E620F-9D0F-4F2E-ACAC-22AC9639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B5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B1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B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B1B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1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B5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1B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B1B5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1B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5B1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B5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B57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B1B57"/>
    <w:pPr>
      <w:ind w:firstLineChars="200" w:firstLine="420"/>
    </w:pPr>
  </w:style>
  <w:style w:type="paragraph" w:customStyle="1" w:styleId="NewNewNewNewNewNewNewNewNewNewNewNewNewNewNewNewNewNewNew">
    <w:name w:val="正文 New New New New New New New New New New New New New New New New New New New"/>
    <w:rsid w:val="005B1B5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B1B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1B57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5B1B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B1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B1B57"/>
  </w:style>
  <w:style w:type="paragraph" w:styleId="20">
    <w:name w:val="toc 2"/>
    <w:basedOn w:val="a"/>
    <w:next w:val="a"/>
    <w:autoRedefine/>
    <w:uiPriority w:val="39"/>
    <w:unhideWhenUsed/>
    <w:rsid w:val="005B1B57"/>
    <w:pPr>
      <w:ind w:leftChars="200" w:left="420"/>
    </w:pPr>
  </w:style>
  <w:style w:type="character" w:styleId="a7">
    <w:name w:val="Hyperlink"/>
    <w:basedOn w:val="a0"/>
    <w:uiPriority w:val="99"/>
    <w:unhideWhenUsed/>
    <w:rsid w:val="005B1B57"/>
    <w:rPr>
      <w:color w:val="0563C1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5B1B57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B1B57"/>
    <w:rPr>
      <w:rFonts w:ascii="Times New Roman" w:eastAsia="宋体" w:hAnsi="Times New Roman" w:cs="Times New Roman"/>
      <w:szCs w:val="20"/>
    </w:rPr>
  </w:style>
  <w:style w:type="paragraph" w:customStyle="1" w:styleId="11">
    <w:name w:val="表内容1"/>
    <w:basedOn w:val="a"/>
    <w:rsid w:val="005B1B57"/>
    <w:pPr>
      <w:spacing w:line="60" w:lineRule="auto"/>
      <w:jc w:val="left"/>
    </w:pPr>
    <w:rPr>
      <w:rFonts w:ascii="Calibri" w:hAnsi="Calibri" w:cs="宋体"/>
    </w:rPr>
  </w:style>
  <w:style w:type="paragraph" w:styleId="30">
    <w:name w:val="toc 3"/>
    <w:basedOn w:val="a"/>
    <w:next w:val="a"/>
    <w:autoRedefine/>
    <w:uiPriority w:val="39"/>
    <w:unhideWhenUsed/>
    <w:rsid w:val="005B1B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Bench</dc:creator>
  <cp:keywords/>
  <dc:description/>
  <cp:lastModifiedBy>Bench</cp:lastModifiedBy>
  <cp:revision>6</cp:revision>
  <dcterms:created xsi:type="dcterms:W3CDTF">2015-05-24T08:26:00Z</dcterms:created>
  <dcterms:modified xsi:type="dcterms:W3CDTF">2015-05-26T16:32:00Z</dcterms:modified>
</cp:coreProperties>
</file>