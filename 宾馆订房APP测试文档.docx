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BA" w:rsidRDefault="001C33BA" w:rsidP="001C33BA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BA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1C33BA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52"/>
        </w:rPr>
        <w:t>OO-</w:t>
      </w:r>
      <w:r>
        <w:rPr>
          <w:rFonts w:ascii="Times New Roman" w:hAnsi="Times New Roman" w:hint="eastAsia"/>
          <w:b/>
          <w:sz w:val="52"/>
        </w:rPr>
        <w:t>UML</w:t>
      </w:r>
      <w:r>
        <w:rPr>
          <w:rFonts w:ascii="Times New Roman" w:hAnsi="Times New Roman"/>
          <w:b/>
          <w:sz w:val="52"/>
        </w:rPr>
        <w:t>大作业</w:t>
      </w:r>
      <w:r>
        <w:rPr>
          <w:rFonts w:ascii="Times New Roman" w:hAnsi="Times New Roman" w:hint="eastAsia"/>
          <w:b/>
          <w:sz w:val="52"/>
        </w:rPr>
        <w:t>宾馆管理系统</w:t>
      </w:r>
    </w:p>
    <w:p w:rsidR="001C33BA" w:rsidRPr="007E0FA7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1C33BA" w:rsidRPr="00FC7442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测试</w:t>
      </w:r>
      <w:r w:rsidR="00396532">
        <w:rPr>
          <w:rFonts w:ascii="Times New Roman" w:hAnsi="Times New Roman" w:hint="eastAsia"/>
          <w:b/>
          <w:sz w:val="52"/>
          <w:szCs w:val="52"/>
        </w:rPr>
        <w:t>文档</w:t>
      </w:r>
    </w:p>
    <w:p w:rsidR="001C33BA" w:rsidRDefault="001C33BA" w:rsidP="001C33BA">
      <w:pPr>
        <w:spacing w:line="480" w:lineRule="auto"/>
        <w:rPr>
          <w:rFonts w:eastAsia="华文隶书"/>
          <w:sz w:val="52"/>
          <w:szCs w:val="28"/>
        </w:rPr>
      </w:pP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sz w:val="30"/>
          <w:szCs w:val="30"/>
        </w:rPr>
        <w:t>院    系：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   软件学院                       </w:t>
      </w: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</w:t>
      </w:r>
      <w:r w:rsidR="007A4952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</w:t>
      </w:r>
      <w:r w:rsidR="00396532">
        <w:rPr>
          <w:rFonts w:ascii="华文隶书" w:eastAsia="华文隶书" w:hAnsi="Calibri" w:cs="Times New Roman" w:hint="eastAsia"/>
          <w:sz w:val="30"/>
          <w:szCs w:val="30"/>
          <w:u w:val="single"/>
        </w:rPr>
        <w:t>姜睿琦</w:t>
      </w:r>
      <w:r w:rsidR="00153795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</w:t>
      </w:r>
      <w:r w:rsidR="000B0365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>2015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>-05-24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p w:rsidR="00396532" w:rsidRDefault="00396532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</w:rPr>
      </w:pPr>
    </w:p>
    <w:p w:rsidR="00396532" w:rsidRDefault="00396532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</w:rPr>
      </w:pPr>
    </w:p>
    <w:p w:rsidR="00396532" w:rsidRDefault="00396532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</w:rPr>
      </w:pPr>
    </w:p>
    <w:p w:rsidR="007D30E5" w:rsidRPr="00163DC4" w:rsidRDefault="007D30E5" w:rsidP="007D30E5">
      <w:pPr>
        <w:spacing w:line="480" w:lineRule="auto"/>
        <w:rPr>
          <w:rFonts w:ascii="Times New Roman" w:eastAsia="宋体" w:hAnsi="Times New Roman" w:cs="Times New Roman"/>
          <w:b/>
          <w:sz w:val="30"/>
          <w:szCs w:val="30"/>
        </w:rPr>
      </w:pPr>
      <w:r w:rsidRPr="00163DC4">
        <w:rPr>
          <w:rFonts w:ascii="Calibri" w:eastAsia="华文隶书" w:hAnsi="Calibri" w:cs="Times New Roman" w:hint="eastAsia"/>
          <w:sz w:val="30"/>
          <w:szCs w:val="30"/>
        </w:rPr>
        <w:t xml:space="preserve">  </w:t>
      </w:r>
      <w:r w:rsidRPr="00163DC4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 </w:t>
      </w:r>
    </w:p>
    <w:p w:rsidR="007D30E5" w:rsidRDefault="007D30E5" w:rsidP="007D30E5">
      <w:pPr>
        <w:spacing w:beforeLines="500" w:before="1560"/>
        <w:ind w:firstLineChars="995" w:firstLine="2997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</w:t>
      </w:r>
      <w:r w:rsidR="000B0365">
        <w:rPr>
          <w:rFonts w:ascii="Times New Roman" w:eastAsia="宋体" w:hAnsi="Times New Roman" w:cs="Times New Roman" w:hint="eastAsia"/>
          <w:b/>
          <w:sz w:val="44"/>
          <w:szCs w:val="44"/>
        </w:rPr>
        <w:t>2015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年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月</w:t>
      </w:r>
    </w:p>
    <w:p w:rsidR="001C33BA" w:rsidRDefault="001C33BA" w:rsidP="001C33BA">
      <w:pPr>
        <w:rPr>
          <w:kern w:val="44"/>
          <w:sz w:val="44"/>
          <w:szCs w:val="44"/>
        </w:rPr>
      </w:pPr>
      <w:r>
        <w:br w:type="page"/>
      </w:r>
    </w:p>
    <w:p w:rsidR="004161C6" w:rsidRDefault="004161C6" w:rsidP="004161C6">
      <w:pPr>
        <w:pStyle w:val="TOC1"/>
        <w:rPr>
          <w:sz w:val="36"/>
        </w:rPr>
      </w:pPr>
      <w:r>
        <w:rPr>
          <w:sz w:val="36"/>
          <w:lang w:val="zh-CN"/>
        </w:rPr>
        <w:lastRenderedPageBreak/>
        <w:t>目录</w:t>
      </w:r>
      <w:bookmarkStart w:id="0" w:name="_GoBack"/>
      <w:bookmarkEnd w:id="0"/>
    </w:p>
    <w:p w:rsidR="00396532" w:rsidRDefault="00D20AFE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4161C6">
        <w:instrText xml:space="preserve"> TOC \o "1-3" \h \z \u </w:instrText>
      </w:r>
      <w:r>
        <w:fldChar w:fldCharType="separate"/>
      </w:r>
      <w:hyperlink w:anchor="_Toc420531108" w:history="1">
        <w:r w:rsidR="00396532" w:rsidRPr="003323E6">
          <w:rPr>
            <w:rStyle w:val="a6"/>
            <w:rFonts w:hint="eastAsia"/>
            <w:noProof/>
          </w:rPr>
          <w:t>一</w:t>
        </w:r>
        <w:r w:rsidR="00396532" w:rsidRPr="003323E6">
          <w:rPr>
            <w:rStyle w:val="a6"/>
            <w:noProof/>
          </w:rPr>
          <w:t>.</w:t>
        </w:r>
        <w:r w:rsidR="00396532" w:rsidRPr="003323E6">
          <w:rPr>
            <w:rStyle w:val="a6"/>
            <w:rFonts w:hint="eastAsia"/>
            <w:noProof/>
          </w:rPr>
          <w:t>引言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_Toc420531108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3</w:t>
        </w:r>
        <w:r w:rsidR="00396532">
          <w:rPr>
            <w:noProof/>
            <w:webHidden/>
          </w:rPr>
          <w:fldChar w:fldCharType="end"/>
        </w:r>
      </w:hyperlink>
    </w:p>
    <w:p w:rsidR="00396532" w:rsidRDefault="00396532">
      <w:pPr>
        <w:pStyle w:val="20"/>
        <w:tabs>
          <w:tab w:val="right" w:leader="dot" w:pos="8296"/>
        </w:tabs>
        <w:rPr>
          <w:noProof/>
        </w:rPr>
      </w:pPr>
      <w:hyperlink w:anchor="_Toc420531109" w:history="1">
        <w:r w:rsidRPr="003323E6">
          <w:rPr>
            <w:rStyle w:val="a6"/>
            <w:noProof/>
          </w:rPr>
          <w:t>1.1</w:t>
        </w:r>
        <w:r w:rsidRPr="003323E6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20"/>
        <w:tabs>
          <w:tab w:val="right" w:leader="dot" w:pos="8296"/>
        </w:tabs>
        <w:rPr>
          <w:noProof/>
        </w:rPr>
      </w:pPr>
      <w:hyperlink w:anchor="_Toc420531110" w:history="1">
        <w:r w:rsidRPr="003323E6">
          <w:rPr>
            <w:rStyle w:val="a6"/>
            <w:noProof/>
          </w:rPr>
          <w:t>1.2</w:t>
        </w:r>
        <w:r w:rsidRPr="003323E6">
          <w:rPr>
            <w:rStyle w:val="a6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20"/>
        <w:tabs>
          <w:tab w:val="right" w:leader="dot" w:pos="8296"/>
        </w:tabs>
        <w:rPr>
          <w:noProof/>
        </w:rPr>
      </w:pPr>
      <w:hyperlink w:anchor="_Toc420531111" w:history="1">
        <w:r w:rsidRPr="003323E6">
          <w:rPr>
            <w:rStyle w:val="a6"/>
            <w:noProof/>
          </w:rPr>
          <w:t>1.3</w:t>
        </w:r>
        <w:r w:rsidRPr="003323E6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10"/>
        <w:tabs>
          <w:tab w:val="right" w:leader="dot" w:pos="8296"/>
        </w:tabs>
        <w:rPr>
          <w:noProof/>
        </w:rPr>
      </w:pPr>
      <w:hyperlink w:anchor="_Toc420531112" w:history="1">
        <w:r w:rsidRPr="003323E6">
          <w:rPr>
            <w:rStyle w:val="a6"/>
            <w:rFonts w:hint="eastAsia"/>
            <w:noProof/>
          </w:rPr>
          <w:t>二</w:t>
        </w:r>
        <w:r w:rsidRPr="003323E6">
          <w:rPr>
            <w:rStyle w:val="a6"/>
            <w:noProof/>
          </w:rPr>
          <w:t>.</w:t>
        </w:r>
        <w:r w:rsidRPr="003323E6">
          <w:rPr>
            <w:rStyle w:val="a6"/>
            <w:rFonts w:hint="eastAsia"/>
            <w:noProof/>
          </w:rPr>
          <w:t>需求规格说明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10"/>
        <w:tabs>
          <w:tab w:val="right" w:leader="dot" w:pos="8296"/>
        </w:tabs>
        <w:rPr>
          <w:noProof/>
        </w:rPr>
      </w:pPr>
      <w:hyperlink w:anchor="_Toc420531113" w:history="1">
        <w:r w:rsidRPr="003323E6">
          <w:rPr>
            <w:rStyle w:val="a6"/>
            <w:rFonts w:ascii="Times New Roman" w:hAnsi="Times New Roman" w:hint="eastAsia"/>
            <w:noProof/>
          </w:rPr>
          <w:t>三</w:t>
        </w:r>
        <w:r w:rsidRPr="003323E6">
          <w:rPr>
            <w:rStyle w:val="a6"/>
            <w:rFonts w:ascii="Times New Roman" w:hAnsi="Times New Roman"/>
            <w:noProof/>
          </w:rPr>
          <w:t xml:space="preserve">.  </w:t>
        </w:r>
        <w:r w:rsidRPr="003323E6">
          <w:rPr>
            <w:rStyle w:val="a6"/>
            <w:rFonts w:ascii="Times New Roman" w:hAnsi="Times New Roman"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20"/>
        <w:tabs>
          <w:tab w:val="right" w:leader="dot" w:pos="8296"/>
        </w:tabs>
        <w:rPr>
          <w:noProof/>
        </w:rPr>
      </w:pPr>
      <w:hyperlink w:anchor="_Toc420531114" w:history="1">
        <w:r w:rsidRPr="003323E6">
          <w:rPr>
            <w:rStyle w:val="a6"/>
            <w:rFonts w:ascii="Times New Roman" w:hAnsi="Times New Roman"/>
            <w:noProof/>
          </w:rPr>
          <w:t xml:space="preserve">3.1 </w:t>
        </w:r>
        <w:r w:rsidRPr="003323E6">
          <w:rPr>
            <w:rStyle w:val="a6"/>
            <w:rFonts w:ascii="Times New Roman" w:hAnsi="Times New Roman" w:hint="eastAsia"/>
            <w:noProof/>
          </w:rPr>
          <w:t>测试机构及人员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20"/>
        <w:tabs>
          <w:tab w:val="right" w:leader="dot" w:pos="8296"/>
        </w:tabs>
        <w:rPr>
          <w:noProof/>
        </w:rPr>
      </w:pPr>
      <w:hyperlink w:anchor="_Toc420531115" w:history="1">
        <w:r w:rsidRPr="003323E6">
          <w:rPr>
            <w:rStyle w:val="a6"/>
            <w:noProof/>
          </w:rPr>
          <w:t xml:space="preserve">3.2 </w:t>
        </w:r>
        <w:r w:rsidRPr="003323E6">
          <w:rPr>
            <w:rStyle w:val="a6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20"/>
        <w:tabs>
          <w:tab w:val="right" w:leader="dot" w:pos="8296"/>
        </w:tabs>
        <w:rPr>
          <w:noProof/>
        </w:rPr>
      </w:pPr>
      <w:hyperlink w:anchor="_Toc420531116" w:history="1">
        <w:r w:rsidRPr="003323E6">
          <w:rPr>
            <w:rStyle w:val="a6"/>
            <w:rFonts w:ascii="Times New Roman" w:hAnsi="Times New Roman"/>
            <w:noProof/>
          </w:rPr>
          <w:t>3.3</w:t>
        </w:r>
        <w:r w:rsidRPr="003323E6">
          <w:rPr>
            <w:rStyle w:val="a6"/>
            <w:rFonts w:ascii="Times New Roman" w:hAnsi="Times New Roman" w:hint="eastAsia"/>
            <w:noProof/>
          </w:rPr>
          <w:t>测试的功能范围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10"/>
        <w:tabs>
          <w:tab w:val="right" w:leader="dot" w:pos="8296"/>
        </w:tabs>
        <w:rPr>
          <w:noProof/>
        </w:rPr>
      </w:pPr>
      <w:hyperlink w:anchor="_Toc420531117" w:history="1">
        <w:r w:rsidRPr="003323E6">
          <w:rPr>
            <w:rStyle w:val="a6"/>
            <w:rFonts w:ascii="Times New Roman" w:hAnsi="Times New Roman" w:hint="eastAsia"/>
            <w:noProof/>
          </w:rPr>
          <w:t>四</w:t>
        </w:r>
        <w:r w:rsidRPr="003323E6">
          <w:rPr>
            <w:rStyle w:val="a6"/>
            <w:rFonts w:ascii="Times New Roman" w:hAnsi="Times New Roman"/>
            <w:noProof/>
          </w:rPr>
          <w:t xml:space="preserve">.  </w:t>
        </w:r>
        <w:r w:rsidRPr="003323E6">
          <w:rPr>
            <w:rStyle w:val="a6"/>
            <w:rFonts w:ascii="Times New Roman" w:hAnsi="Times New Roman" w:hint="eastAsia"/>
            <w:noProof/>
          </w:rPr>
          <w:t>单元测试报告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20"/>
        <w:tabs>
          <w:tab w:val="right" w:leader="dot" w:pos="8296"/>
        </w:tabs>
        <w:rPr>
          <w:noProof/>
        </w:rPr>
      </w:pPr>
      <w:hyperlink w:anchor="_Toc420531118" w:history="1">
        <w:r w:rsidRPr="003323E6">
          <w:rPr>
            <w:rStyle w:val="a6"/>
            <w:noProof/>
          </w:rPr>
          <w:t xml:space="preserve">4.1 </w:t>
        </w:r>
        <w:r w:rsidRPr="003323E6">
          <w:rPr>
            <w:rStyle w:val="a6"/>
            <w:rFonts w:hint="eastAsia"/>
            <w:noProof/>
          </w:rPr>
          <w:t>注册、登录模块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30"/>
        <w:tabs>
          <w:tab w:val="right" w:leader="dot" w:pos="8296"/>
        </w:tabs>
        <w:rPr>
          <w:noProof/>
        </w:rPr>
      </w:pPr>
      <w:hyperlink w:anchor="_Toc420531119" w:history="1">
        <w:r w:rsidRPr="003323E6">
          <w:rPr>
            <w:rStyle w:val="a6"/>
            <w:noProof/>
          </w:rPr>
          <w:t>4.1.1</w:t>
        </w:r>
        <w:r w:rsidRPr="003323E6">
          <w:rPr>
            <w:rStyle w:val="a6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30"/>
        <w:tabs>
          <w:tab w:val="right" w:leader="dot" w:pos="8296"/>
        </w:tabs>
        <w:rPr>
          <w:noProof/>
        </w:rPr>
      </w:pPr>
      <w:hyperlink w:anchor="_Toc420531120" w:history="1">
        <w:r w:rsidRPr="003323E6">
          <w:rPr>
            <w:rStyle w:val="a6"/>
            <w:noProof/>
          </w:rPr>
          <w:t>4.1.2</w:t>
        </w:r>
        <w:r w:rsidRPr="003323E6">
          <w:rPr>
            <w:rStyle w:val="a6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30"/>
        <w:tabs>
          <w:tab w:val="right" w:leader="dot" w:pos="8296"/>
        </w:tabs>
        <w:rPr>
          <w:noProof/>
        </w:rPr>
      </w:pPr>
      <w:hyperlink w:anchor="_Toc420531121" w:history="1">
        <w:r w:rsidRPr="003323E6">
          <w:rPr>
            <w:rStyle w:val="a6"/>
            <w:noProof/>
          </w:rPr>
          <w:t>4.1.3</w:t>
        </w:r>
        <w:r w:rsidRPr="003323E6">
          <w:rPr>
            <w:rStyle w:val="a6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30"/>
        <w:tabs>
          <w:tab w:val="right" w:leader="dot" w:pos="8296"/>
        </w:tabs>
        <w:rPr>
          <w:noProof/>
        </w:rPr>
      </w:pPr>
      <w:hyperlink w:anchor="_Toc420531122" w:history="1">
        <w:r w:rsidRPr="003323E6">
          <w:rPr>
            <w:rStyle w:val="a6"/>
            <w:noProof/>
          </w:rPr>
          <w:t>4.1.4</w:t>
        </w:r>
        <w:r w:rsidRPr="003323E6">
          <w:rPr>
            <w:rStyle w:val="a6"/>
            <w:rFonts w:hint="eastAsia"/>
            <w:noProof/>
          </w:rPr>
          <w:t>测试结果截图与分析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20"/>
        <w:tabs>
          <w:tab w:val="right" w:leader="dot" w:pos="8296"/>
        </w:tabs>
        <w:rPr>
          <w:noProof/>
        </w:rPr>
      </w:pPr>
      <w:hyperlink w:anchor="_Toc420531123" w:history="1">
        <w:r w:rsidRPr="003323E6">
          <w:rPr>
            <w:rStyle w:val="a6"/>
            <w:noProof/>
          </w:rPr>
          <w:t xml:space="preserve">4.2 </w:t>
        </w:r>
        <w:r w:rsidRPr="003323E6">
          <w:rPr>
            <w:rStyle w:val="a6"/>
            <w:rFonts w:hint="eastAsia"/>
            <w:noProof/>
          </w:rPr>
          <w:t>预定模块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30"/>
        <w:tabs>
          <w:tab w:val="right" w:leader="dot" w:pos="8296"/>
        </w:tabs>
        <w:rPr>
          <w:noProof/>
        </w:rPr>
      </w:pPr>
      <w:hyperlink w:anchor="_Toc420531124" w:history="1">
        <w:r w:rsidRPr="003323E6">
          <w:rPr>
            <w:rStyle w:val="a6"/>
            <w:noProof/>
          </w:rPr>
          <w:t>4.2.1</w:t>
        </w:r>
        <w:r w:rsidRPr="003323E6">
          <w:rPr>
            <w:rStyle w:val="a6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30"/>
        <w:tabs>
          <w:tab w:val="right" w:leader="dot" w:pos="8296"/>
        </w:tabs>
        <w:rPr>
          <w:noProof/>
        </w:rPr>
      </w:pPr>
      <w:hyperlink w:anchor="_Toc420531125" w:history="1">
        <w:r w:rsidRPr="003323E6">
          <w:rPr>
            <w:rStyle w:val="a6"/>
            <w:noProof/>
          </w:rPr>
          <w:t>4.2.2</w:t>
        </w:r>
        <w:r w:rsidRPr="003323E6">
          <w:rPr>
            <w:rStyle w:val="a6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30"/>
        <w:tabs>
          <w:tab w:val="right" w:leader="dot" w:pos="8296"/>
        </w:tabs>
        <w:rPr>
          <w:noProof/>
        </w:rPr>
      </w:pPr>
      <w:hyperlink w:anchor="_Toc420531126" w:history="1">
        <w:r w:rsidRPr="003323E6">
          <w:rPr>
            <w:rStyle w:val="a6"/>
            <w:noProof/>
          </w:rPr>
          <w:t>4.2.3</w:t>
        </w:r>
        <w:r w:rsidRPr="003323E6">
          <w:rPr>
            <w:rStyle w:val="a6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6532" w:rsidRDefault="00396532">
      <w:pPr>
        <w:pStyle w:val="30"/>
        <w:tabs>
          <w:tab w:val="right" w:leader="dot" w:pos="8296"/>
        </w:tabs>
        <w:rPr>
          <w:noProof/>
        </w:rPr>
      </w:pPr>
      <w:hyperlink w:anchor="_Toc420531127" w:history="1">
        <w:r w:rsidRPr="003323E6">
          <w:rPr>
            <w:rStyle w:val="a6"/>
            <w:noProof/>
          </w:rPr>
          <w:t>4.2.4</w:t>
        </w:r>
        <w:r w:rsidRPr="003323E6">
          <w:rPr>
            <w:rStyle w:val="a6"/>
            <w:rFonts w:hint="eastAsia"/>
            <w:noProof/>
          </w:rPr>
          <w:t>测试结果截图与分析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61C6" w:rsidRDefault="00D20AFE" w:rsidP="004161C6">
      <w:r>
        <w:rPr>
          <w:bCs/>
          <w:lang w:val="zh-CN"/>
        </w:rPr>
        <w:fldChar w:fldCharType="end"/>
      </w:r>
    </w:p>
    <w:p w:rsidR="004161C6" w:rsidRDefault="004161C6" w:rsidP="004161C6">
      <w:pPr>
        <w:pStyle w:val="1"/>
      </w:pPr>
    </w:p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7D30E5" w:rsidRDefault="007D30E5" w:rsidP="007D30E5">
      <w:pPr>
        <w:pStyle w:val="1"/>
      </w:pPr>
      <w:bookmarkStart w:id="1" w:name="_Toc388778622"/>
      <w:bookmarkStart w:id="2" w:name="_Toc388782605"/>
      <w:bookmarkStart w:id="3" w:name="_Toc420531108"/>
      <w:r>
        <w:rPr>
          <w:rFonts w:hint="eastAsia"/>
        </w:rPr>
        <w:lastRenderedPageBreak/>
        <w:t>一</w:t>
      </w:r>
      <w:r>
        <w:rPr>
          <w:rFonts w:hint="eastAsia"/>
        </w:rPr>
        <w:t>.</w:t>
      </w:r>
      <w:r>
        <w:rPr>
          <w:rFonts w:hint="eastAsia"/>
        </w:rPr>
        <w:t>引言</w:t>
      </w:r>
      <w:bookmarkEnd w:id="1"/>
      <w:bookmarkEnd w:id="2"/>
      <w:bookmarkEnd w:id="3"/>
    </w:p>
    <w:p w:rsidR="007D30E5" w:rsidRDefault="007D30E5" w:rsidP="007D30E5">
      <w:pPr>
        <w:pStyle w:val="2"/>
      </w:pPr>
      <w:bookmarkStart w:id="4" w:name="_Toc388778623"/>
      <w:bookmarkStart w:id="5" w:name="_Toc388782606"/>
      <w:bookmarkStart w:id="6" w:name="_Toc420531109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4"/>
      <w:bookmarkEnd w:id="5"/>
      <w:bookmarkEnd w:id="6"/>
    </w:p>
    <w:p w:rsidR="00153795" w:rsidRPr="00CD22F8" w:rsidRDefault="00153795" w:rsidP="00153795">
      <w:pPr>
        <w:pStyle w:val="a5"/>
        <w:spacing w:line="360" w:lineRule="auto"/>
        <w:ind w:firstLineChars="0"/>
        <w:rPr>
          <w:rFonts w:ascii="宋体" w:hAnsi="宋体"/>
          <w:sz w:val="24"/>
          <w:szCs w:val="24"/>
        </w:rPr>
      </w:pPr>
      <w:bookmarkStart w:id="7" w:name="_Toc388778624"/>
      <w:bookmarkStart w:id="8" w:name="_Toc388782607"/>
      <w:r w:rsidRPr="00CD22F8">
        <w:rPr>
          <w:rFonts w:ascii="宋体" w:hAnsi="宋体" w:hint="eastAsia"/>
          <w:sz w:val="24"/>
          <w:szCs w:val="24"/>
        </w:rPr>
        <w:t>宾馆</w:t>
      </w:r>
      <w:r w:rsidRPr="00CD22F8">
        <w:rPr>
          <w:rFonts w:ascii="宋体" w:hAnsi="宋体"/>
          <w:sz w:val="24"/>
          <w:szCs w:val="24"/>
        </w:rPr>
        <w:t>客房预订系统</w:t>
      </w:r>
      <w:r w:rsidRPr="00CD22F8">
        <w:rPr>
          <w:rFonts w:ascii="宋体" w:hAnsi="宋体" w:hint="eastAsia"/>
          <w:sz w:val="24"/>
          <w:szCs w:val="24"/>
        </w:rPr>
        <w:t>，</w:t>
      </w:r>
      <w:r w:rsidRPr="00CD22F8">
        <w:rPr>
          <w:rFonts w:ascii="宋体" w:hAnsi="宋体"/>
          <w:sz w:val="24"/>
          <w:szCs w:val="24"/>
        </w:rPr>
        <w:t>是为提高酒店</w:t>
      </w:r>
      <w:r w:rsidRPr="00CD22F8">
        <w:rPr>
          <w:rFonts w:ascii="宋体" w:hAnsi="宋体" w:hint="eastAsia"/>
          <w:sz w:val="24"/>
          <w:szCs w:val="24"/>
        </w:rPr>
        <w:t>工作</w:t>
      </w:r>
      <w:r w:rsidRPr="00CD22F8">
        <w:rPr>
          <w:rFonts w:ascii="宋体" w:hAnsi="宋体"/>
          <w:sz w:val="24"/>
          <w:szCs w:val="24"/>
        </w:rPr>
        <w:t>人员进行房间预订的工作效率而开发的。系统</w:t>
      </w:r>
      <w:r w:rsidRPr="00CD22F8">
        <w:rPr>
          <w:rFonts w:ascii="宋体" w:hAnsi="宋体" w:hint="eastAsia"/>
          <w:sz w:val="24"/>
          <w:szCs w:val="24"/>
        </w:rPr>
        <w:t>让工作</w:t>
      </w:r>
      <w:r w:rsidRPr="00CD22F8">
        <w:rPr>
          <w:rFonts w:ascii="宋体" w:hAnsi="宋体"/>
          <w:sz w:val="24"/>
          <w:szCs w:val="24"/>
        </w:rPr>
        <w:t>人员能够更加方便快捷</w:t>
      </w:r>
      <w:r w:rsidRPr="00CD22F8">
        <w:rPr>
          <w:rFonts w:ascii="宋体" w:hAnsi="宋体" w:hint="eastAsia"/>
          <w:sz w:val="24"/>
          <w:szCs w:val="24"/>
        </w:rPr>
        <w:t>地</w:t>
      </w:r>
      <w:r w:rsidRPr="00CD22F8">
        <w:rPr>
          <w:rFonts w:ascii="宋体" w:hAnsi="宋体"/>
          <w:sz w:val="24"/>
          <w:szCs w:val="24"/>
        </w:rPr>
        <w:t>处理酒店</w:t>
      </w:r>
      <w:r w:rsidRPr="00CD22F8">
        <w:rPr>
          <w:rFonts w:ascii="宋体" w:hAnsi="宋体" w:hint="eastAsia"/>
          <w:sz w:val="24"/>
          <w:szCs w:val="24"/>
        </w:rPr>
        <w:t>预订</w:t>
      </w:r>
      <w:r w:rsidRPr="00CD22F8">
        <w:rPr>
          <w:rFonts w:ascii="宋体" w:hAnsi="宋体"/>
          <w:sz w:val="24"/>
          <w:szCs w:val="24"/>
        </w:rPr>
        <w:t>事务的进程，</w:t>
      </w:r>
      <w:r w:rsidRPr="00CD22F8">
        <w:rPr>
          <w:rFonts w:ascii="宋体" w:hAnsi="宋体" w:hint="eastAsia"/>
          <w:sz w:val="24"/>
          <w:szCs w:val="24"/>
        </w:rPr>
        <w:t>达</w:t>
      </w:r>
      <w:r w:rsidRPr="00CD22F8">
        <w:rPr>
          <w:rFonts w:ascii="宋体" w:hAnsi="宋体"/>
          <w:sz w:val="24"/>
          <w:szCs w:val="24"/>
        </w:rPr>
        <w:t>到更高的效率</w:t>
      </w:r>
      <w:r w:rsidRPr="00CD22F8">
        <w:rPr>
          <w:rFonts w:ascii="宋体" w:hAnsi="宋体" w:hint="eastAsia"/>
          <w:sz w:val="24"/>
          <w:szCs w:val="24"/>
        </w:rPr>
        <w:t>。</w:t>
      </w:r>
    </w:p>
    <w:p w:rsidR="00153795" w:rsidRDefault="00153795" w:rsidP="00153795">
      <w:pPr>
        <w:pStyle w:val="a5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 w:hint="eastAsia"/>
          <w:sz w:val="24"/>
          <w:szCs w:val="24"/>
        </w:rPr>
        <w:t>概要</w:t>
      </w:r>
      <w:r w:rsidRPr="00CD22F8">
        <w:rPr>
          <w:rFonts w:ascii="宋体" w:hAnsi="宋体"/>
          <w:sz w:val="24"/>
          <w:szCs w:val="24"/>
        </w:rPr>
        <w:t>设计说明书是在需求分析的基础上，对系统的设计考虑进行概要说明。</w:t>
      </w:r>
      <w:r w:rsidRPr="00CD22F8">
        <w:rPr>
          <w:rFonts w:ascii="宋体" w:hAnsi="宋体" w:hint="eastAsia"/>
          <w:sz w:val="24"/>
          <w:szCs w:val="24"/>
        </w:rPr>
        <w:t>本</w:t>
      </w:r>
      <w:r w:rsidRPr="00CD22F8">
        <w:rPr>
          <w:rFonts w:ascii="宋体" w:hAnsi="宋体"/>
          <w:sz w:val="24"/>
          <w:szCs w:val="24"/>
        </w:rPr>
        <w:t>需求分析说明书的主要读者为</w:t>
      </w:r>
      <w:r>
        <w:rPr>
          <w:rFonts w:ascii="宋体" w:hAnsi="宋体" w:hint="eastAsia"/>
          <w:sz w:val="24"/>
          <w:szCs w:val="24"/>
        </w:rPr>
        <w:t>：</w:t>
      </w:r>
    </w:p>
    <w:p w:rsidR="00153795" w:rsidRDefault="00153795" w:rsidP="00153795">
      <w:pPr>
        <w:pStyle w:val="a5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/>
          <w:sz w:val="24"/>
          <w:szCs w:val="24"/>
        </w:rPr>
        <w:t>（</w:t>
      </w:r>
      <w:r w:rsidRPr="00CD22F8">
        <w:rPr>
          <w:rFonts w:ascii="宋体" w:hAnsi="宋体" w:hint="eastAsia"/>
          <w:sz w:val="24"/>
          <w:szCs w:val="24"/>
        </w:rPr>
        <w:t>1）</w:t>
      </w:r>
      <w:r w:rsidRPr="00CD22F8">
        <w:rPr>
          <w:rFonts w:ascii="宋体" w:hAnsi="宋体"/>
          <w:sz w:val="24"/>
          <w:szCs w:val="24"/>
        </w:rPr>
        <w:t>项目经理、设计人员和开发人员，为明确软件需求、安排项目规划与进度、组织软件开发与测试，规范化本系统的编写；</w:t>
      </w:r>
    </w:p>
    <w:p w:rsidR="00153795" w:rsidRPr="00CD22F8" w:rsidRDefault="00153795" w:rsidP="00153795">
      <w:pPr>
        <w:pStyle w:val="a5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/>
          <w:sz w:val="24"/>
          <w:szCs w:val="24"/>
        </w:rPr>
        <w:t>（</w:t>
      </w:r>
      <w:r w:rsidRPr="00CD22F8">
        <w:rPr>
          <w:rFonts w:ascii="宋体" w:hAnsi="宋体" w:hint="eastAsia"/>
          <w:sz w:val="24"/>
          <w:szCs w:val="24"/>
        </w:rPr>
        <w:t>2）</w:t>
      </w:r>
      <w:r w:rsidRPr="00CD22F8">
        <w:rPr>
          <w:rFonts w:ascii="宋体" w:hAnsi="宋体"/>
          <w:sz w:val="24"/>
          <w:szCs w:val="24"/>
        </w:rPr>
        <w:t>用户，是否满足用户需求，以期</w:t>
      </w:r>
      <w:r w:rsidRPr="00CD22F8">
        <w:rPr>
          <w:rFonts w:ascii="宋体" w:hAnsi="宋体" w:hint="eastAsia"/>
          <w:sz w:val="24"/>
          <w:szCs w:val="24"/>
        </w:rPr>
        <w:t>调整</w:t>
      </w:r>
      <w:r w:rsidRPr="00CD22F8">
        <w:rPr>
          <w:rFonts w:ascii="宋体" w:hAnsi="宋体"/>
          <w:sz w:val="24"/>
          <w:szCs w:val="24"/>
        </w:rPr>
        <w:t>和完善该宾馆管理系统。</w:t>
      </w:r>
    </w:p>
    <w:p w:rsidR="007D30E5" w:rsidRDefault="007D30E5" w:rsidP="007D30E5">
      <w:pPr>
        <w:pStyle w:val="2"/>
      </w:pPr>
      <w:bookmarkStart w:id="9" w:name="_Toc420531110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7"/>
      <w:bookmarkEnd w:id="8"/>
      <w:bookmarkEnd w:id="9"/>
    </w:p>
    <w:p w:rsidR="00011DD8" w:rsidRPr="00CD22F8" w:rsidRDefault="00011DD8" w:rsidP="00011DD8">
      <w:pPr>
        <w:pStyle w:val="a5"/>
        <w:spacing w:line="360" w:lineRule="auto"/>
        <w:ind w:firstLineChars="175"/>
        <w:rPr>
          <w:rFonts w:ascii="宋体" w:hAnsi="宋体"/>
          <w:sz w:val="24"/>
          <w:szCs w:val="24"/>
        </w:rPr>
      </w:pPr>
      <w:r w:rsidRPr="00CD22F8">
        <w:rPr>
          <w:rFonts w:ascii="宋体" w:hAnsi="宋体" w:hint="eastAsia"/>
          <w:sz w:val="24"/>
          <w:szCs w:val="24"/>
        </w:rPr>
        <w:t>开发</w:t>
      </w:r>
      <w:r w:rsidRPr="00CD22F8">
        <w:rPr>
          <w:rFonts w:ascii="宋体" w:hAnsi="宋体"/>
          <w:sz w:val="24"/>
          <w:szCs w:val="24"/>
        </w:rPr>
        <w:t>软件名称：</w:t>
      </w:r>
      <w:r w:rsidRPr="00CD22F8">
        <w:rPr>
          <w:rFonts w:ascii="宋体" w:hAnsi="宋体" w:hint="eastAsia"/>
          <w:sz w:val="24"/>
          <w:szCs w:val="24"/>
        </w:rPr>
        <w:t>宾馆客房</w:t>
      </w:r>
      <w:r w:rsidRPr="00CD22F8">
        <w:rPr>
          <w:rFonts w:ascii="宋体" w:hAnsi="宋体"/>
          <w:sz w:val="24"/>
          <w:szCs w:val="24"/>
        </w:rPr>
        <w:t>预订系统</w:t>
      </w:r>
    </w:p>
    <w:p w:rsidR="00011DD8" w:rsidRPr="00CD22F8" w:rsidRDefault="00011DD8" w:rsidP="00011DD8">
      <w:pPr>
        <w:pStyle w:val="a5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 w:hint="eastAsia"/>
          <w:sz w:val="24"/>
          <w:szCs w:val="24"/>
        </w:rPr>
        <w:t>随着社会</w:t>
      </w:r>
      <w:r w:rsidRPr="00CD22F8">
        <w:rPr>
          <w:rFonts w:ascii="宋体" w:hAnsi="宋体"/>
          <w:sz w:val="24"/>
          <w:szCs w:val="24"/>
        </w:rPr>
        <w:t>改革发展，人民物质生活水平提高，特别是宾馆</w:t>
      </w:r>
      <w:r w:rsidRPr="00CD22F8">
        <w:rPr>
          <w:rFonts w:ascii="宋体" w:hAnsi="宋体" w:hint="eastAsia"/>
          <w:sz w:val="24"/>
          <w:szCs w:val="24"/>
        </w:rPr>
        <w:t>、</w:t>
      </w:r>
      <w:r w:rsidRPr="00CD22F8">
        <w:rPr>
          <w:rFonts w:ascii="宋体" w:hAnsi="宋体"/>
          <w:sz w:val="24"/>
          <w:szCs w:val="24"/>
        </w:rPr>
        <w:t>酒店行业的发展。</w:t>
      </w:r>
      <w:r w:rsidRPr="00CD22F8">
        <w:rPr>
          <w:rFonts w:ascii="宋体" w:hAnsi="宋体" w:hint="eastAsia"/>
          <w:sz w:val="24"/>
          <w:szCs w:val="24"/>
        </w:rPr>
        <w:t>在</w:t>
      </w:r>
      <w:r w:rsidRPr="00CD22F8">
        <w:rPr>
          <w:rFonts w:ascii="宋体" w:hAnsi="宋体"/>
          <w:sz w:val="24"/>
          <w:szCs w:val="24"/>
        </w:rPr>
        <w:t>宾馆预订时，因为大量</w:t>
      </w:r>
      <w:r w:rsidRPr="00CD22F8">
        <w:rPr>
          <w:rFonts w:ascii="宋体" w:hAnsi="宋体" w:hint="eastAsia"/>
          <w:sz w:val="24"/>
          <w:szCs w:val="24"/>
        </w:rPr>
        <w:t>不同</w:t>
      </w:r>
      <w:r w:rsidRPr="00CD22F8">
        <w:rPr>
          <w:rFonts w:ascii="宋体" w:hAnsi="宋体"/>
          <w:sz w:val="24"/>
          <w:szCs w:val="24"/>
        </w:rPr>
        <w:t>需求的预订，</w:t>
      </w:r>
      <w:r w:rsidRPr="00CD22F8">
        <w:rPr>
          <w:rFonts w:ascii="宋体" w:hAnsi="宋体" w:hint="eastAsia"/>
          <w:sz w:val="24"/>
          <w:szCs w:val="24"/>
        </w:rPr>
        <w:t>容易</w:t>
      </w:r>
      <w:r w:rsidRPr="00CD22F8">
        <w:rPr>
          <w:rFonts w:ascii="宋体" w:hAnsi="宋体"/>
          <w:sz w:val="24"/>
          <w:szCs w:val="24"/>
        </w:rPr>
        <w:t>导致客房预订混乱，所以需要好的宾馆客房预订系统进行辅助预订。</w:t>
      </w:r>
    </w:p>
    <w:p w:rsidR="007D30E5" w:rsidRPr="00011DD8" w:rsidRDefault="00011DD8" w:rsidP="00011DD8">
      <w:pPr>
        <w:pStyle w:val="a5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 w:hint="eastAsia"/>
          <w:sz w:val="24"/>
          <w:szCs w:val="24"/>
        </w:rPr>
        <w:t>优秀</w:t>
      </w:r>
      <w:r w:rsidRPr="00CD22F8">
        <w:rPr>
          <w:rFonts w:ascii="宋体" w:hAnsi="宋体"/>
          <w:sz w:val="24"/>
          <w:szCs w:val="24"/>
        </w:rPr>
        <w:t>的宾馆管理软件</w:t>
      </w:r>
      <w:r w:rsidRPr="00CD22F8">
        <w:rPr>
          <w:rFonts w:ascii="宋体" w:hAnsi="宋体" w:hint="eastAsia"/>
          <w:sz w:val="24"/>
          <w:szCs w:val="24"/>
        </w:rPr>
        <w:t>，</w:t>
      </w:r>
      <w:r w:rsidRPr="00CD22F8">
        <w:rPr>
          <w:rFonts w:ascii="宋体" w:hAnsi="宋体"/>
          <w:sz w:val="24"/>
          <w:szCs w:val="24"/>
        </w:rPr>
        <w:t>能够显著</w:t>
      </w:r>
      <w:r w:rsidRPr="00CD22F8">
        <w:rPr>
          <w:rFonts w:ascii="宋体" w:hAnsi="宋体" w:hint="eastAsia"/>
          <w:sz w:val="24"/>
          <w:szCs w:val="24"/>
        </w:rPr>
        <w:t>提高</w:t>
      </w:r>
      <w:r w:rsidRPr="00CD22F8">
        <w:rPr>
          <w:rFonts w:ascii="宋体" w:hAnsi="宋体"/>
          <w:sz w:val="24"/>
          <w:szCs w:val="24"/>
        </w:rPr>
        <w:t>酒店的</w:t>
      </w:r>
      <w:r w:rsidRPr="00CD22F8">
        <w:rPr>
          <w:rFonts w:ascii="宋体" w:hAnsi="宋体" w:hint="eastAsia"/>
          <w:sz w:val="24"/>
          <w:szCs w:val="24"/>
        </w:rPr>
        <w:t>服务</w:t>
      </w:r>
      <w:r w:rsidRPr="00CD22F8">
        <w:rPr>
          <w:rFonts w:ascii="宋体" w:hAnsi="宋体"/>
          <w:sz w:val="24"/>
          <w:szCs w:val="24"/>
        </w:rPr>
        <w:t>水平和工作效率，规范宾馆的业务流程，</w:t>
      </w:r>
      <w:r w:rsidRPr="00CD22F8">
        <w:rPr>
          <w:rFonts w:ascii="宋体" w:hAnsi="宋体" w:hint="eastAsia"/>
          <w:sz w:val="24"/>
          <w:szCs w:val="24"/>
        </w:rPr>
        <w:t>帮助</w:t>
      </w:r>
      <w:r w:rsidRPr="00CD22F8">
        <w:rPr>
          <w:rFonts w:ascii="宋体" w:hAnsi="宋体"/>
          <w:sz w:val="24"/>
          <w:szCs w:val="24"/>
        </w:rPr>
        <w:t>宾馆管理者及时、全面的了解经营信息做出更加准确的决策，从而有效地提高酒店的经营效益；帮助宾馆服务员及时、高效地办理入住登记，管理预定入住信息。</w:t>
      </w:r>
    </w:p>
    <w:p w:rsidR="007D30E5" w:rsidRDefault="007D30E5" w:rsidP="007D30E5">
      <w:pPr>
        <w:pStyle w:val="2"/>
      </w:pPr>
      <w:bookmarkStart w:id="10" w:name="_Toc388778625"/>
      <w:bookmarkStart w:id="11" w:name="_Toc388782608"/>
      <w:bookmarkStart w:id="12" w:name="_Toc420531111"/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10"/>
      <w:bookmarkEnd w:id="11"/>
      <w:bookmarkEnd w:id="12"/>
    </w:p>
    <w:p w:rsidR="00011DD8" w:rsidRPr="00CD22F8" w:rsidRDefault="00011DD8" w:rsidP="00011DD8">
      <w:pPr>
        <w:pStyle w:val="a5"/>
        <w:spacing w:line="360" w:lineRule="auto"/>
        <w:ind w:firstLineChars="0"/>
        <w:rPr>
          <w:rFonts w:ascii="宋体" w:hAnsi="宋体"/>
          <w:sz w:val="24"/>
          <w:szCs w:val="24"/>
        </w:rPr>
      </w:pPr>
      <w:bookmarkStart w:id="13" w:name="_Toc388778626"/>
      <w:bookmarkStart w:id="14" w:name="_Toc388782609"/>
      <w:r w:rsidRPr="00CD22F8">
        <w:rPr>
          <w:rFonts w:ascii="宋体" w:hAnsi="宋体" w:hint="eastAsia"/>
          <w:sz w:val="24"/>
          <w:szCs w:val="24"/>
        </w:rPr>
        <w:t>《软件</w:t>
      </w:r>
      <w:r w:rsidRPr="00CD22F8">
        <w:rPr>
          <w:rFonts w:ascii="宋体" w:hAnsi="宋体"/>
          <w:sz w:val="24"/>
          <w:szCs w:val="24"/>
        </w:rPr>
        <w:t>工程——原理、方法与应用》</w:t>
      </w:r>
      <w:r w:rsidRPr="00CD22F8">
        <w:rPr>
          <w:rFonts w:ascii="宋体" w:hAnsi="宋体" w:hint="eastAsia"/>
          <w:sz w:val="24"/>
          <w:szCs w:val="24"/>
        </w:rPr>
        <w:t xml:space="preserve">  史济民</w:t>
      </w:r>
      <w:r w:rsidRPr="00CD22F8">
        <w:rPr>
          <w:rFonts w:ascii="宋体" w:hAnsi="宋体"/>
          <w:sz w:val="24"/>
          <w:szCs w:val="24"/>
        </w:rPr>
        <w:t>、顾春华、郑红</w:t>
      </w:r>
      <w:r w:rsidRPr="00CD22F8">
        <w:rPr>
          <w:rFonts w:ascii="宋体" w:hAnsi="宋体" w:hint="eastAsia"/>
          <w:sz w:val="24"/>
          <w:szCs w:val="24"/>
        </w:rPr>
        <w:t xml:space="preserve"> 编著</w:t>
      </w:r>
    </w:p>
    <w:p w:rsidR="00011DD8" w:rsidRPr="00CD22F8" w:rsidRDefault="00011DD8" w:rsidP="00011DD8">
      <w:pPr>
        <w:pStyle w:val="a5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 w:hint="eastAsia"/>
          <w:sz w:val="24"/>
          <w:szCs w:val="24"/>
        </w:rPr>
        <w:t>《</w:t>
      </w:r>
      <w:r w:rsidRPr="00CD22F8">
        <w:rPr>
          <w:rFonts w:ascii="宋体" w:hAnsi="宋体"/>
          <w:sz w:val="24"/>
          <w:szCs w:val="24"/>
        </w:rPr>
        <w:t>面向对象设计</w:t>
      </w:r>
      <w:r w:rsidRPr="00CD22F8">
        <w:rPr>
          <w:rFonts w:ascii="宋体" w:hAnsi="宋体" w:hint="eastAsia"/>
          <w:sz w:val="24"/>
          <w:szCs w:val="24"/>
        </w:rPr>
        <w:t>UML实践</w:t>
      </w:r>
      <w:r w:rsidRPr="00CD22F8">
        <w:rPr>
          <w:rFonts w:ascii="宋体" w:hAnsi="宋体"/>
          <w:sz w:val="24"/>
          <w:szCs w:val="24"/>
        </w:rPr>
        <w:t>》</w:t>
      </w:r>
      <w:r w:rsidRPr="00CD22F8">
        <w:rPr>
          <w:rFonts w:ascii="宋体" w:hAnsi="宋体" w:hint="eastAsia"/>
          <w:sz w:val="24"/>
          <w:szCs w:val="24"/>
        </w:rPr>
        <w:t xml:space="preserve">  M</w:t>
      </w:r>
      <w:r w:rsidRPr="00CD22F8">
        <w:rPr>
          <w:rFonts w:ascii="宋体" w:hAnsi="宋体"/>
          <w:sz w:val="24"/>
          <w:szCs w:val="24"/>
        </w:rPr>
        <w:t xml:space="preserve">ark Priestley </w:t>
      </w:r>
      <w:r w:rsidRPr="00CD22F8">
        <w:rPr>
          <w:rFonts w:ascii="宋体" w:hAnsi="宋体" w:hint="eastAsia"/>
          <w:sz w:val="24"/>
          <w:szCs w:val="24"/>
        </w:rPr>
        <w:t>著</w:t>
      </w:r>
    </w:p>
    <w:p w:rsidR="00396532" w:rsidRPr="00396532" w:rsidRDefault="007D30E5" w:rsidP="00396532">
      <w:pPr>
        <w:pStyle w:val="1"/>
        <w:rPr>
          <w:rFonts w:hint="eastAsia"/>
        </w:rPr>
      </w:pPr>
      <w:bookmarkStart w:id="15" w:name="_Toc420531112"/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>
        <w:t>规格说明</w:t>
      </w:r>
      <w:bookmarkEnd w:id="13"/>
      <w:bookmarkEnd w:id="14"/>
      <w:bookmarkEnd w:id="15"/>
    </w:p>
    <w:p w:rsidR="00396532" w:rsidRDefault="00011DD8" w:rsidP="00011DD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登录系统</w:t>
      </w:r>
      <w:r>
        <w:rPr>
          <w:sz w:val="24"/>
          <w:szCs w:val="24"/>
        </w:rPr>
        <w:t>需要进行身份认证，首先要输入账号密码。</w:t>
      </w:r>
      <w:r w:rsidR="00396532">
        <w:rPr>
          <w:rFonts w:hint="eastAsia"/>
          <w:sz w:val="24"/>
          <w:szCs w:val="24"/>
        </w:rPr>
        <w:t>如果</w:t>
      </w:r>
      <w:r w:rsidR="00396532">
        <w:rPr>
          <w:sz w:val="24"/>
          <w:szCs w:val="24"/>
        </w:rPr>
        <w:t>没有则需要先注册。</w:t>
      </w:r>
    </w:p>
    <w:p w:rsidR="004161C6" w:rsidRPr="00011DD8" w:rsidRDefault="00011DD8" w:rsidP="00011DD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软件</w:t>
      </w:r>
      <w:r>
        <w:rPr>
          <w:rFonts w:hint="eastAsia"/>
          <w:sz w:val="24"/>
          <w:szCs w:val="24"/>
        </w:rPr>
        <w:t>的</w:t>
      </w:r>
      <w:r w:rsidR="00396532">
        <w:rPr>
          <w:sz w:val="24"/>
          <w:szCs w:val="24"/>
        </w:rPr>
        <w:t>功能</w:t>
      </w:r>
      <w:r>
        <w:rPr>
          <w:sz w:val="24"/>
          <w:szCs w:val="24"/>
        </w:rPr>
        <w:t>为</w:t>
      </w:r>
      <w:r w:rsidR="00396532">
        <w:rPr>
          <w:rFonts w:hint="eastAsia"/>
          <w:sz w:val="24"/>
          <w:szCs w:val="24"/>
        </w:rPr>
        <w:t>注册</w:t>
      </w:r>
      <w:r w:rsidR="00396532">
        <w:rPr>
          <w:sz w:val="24"/>
          <w:szCs w:val="24"/>
        </w:rPr>
        <w:t>、登录、</w:t>
      </w:r>
      <w:r>
        <w:rPr>
          <w:rFonts w:hint="eastAsia"/>
          <w:sz w:val="24"/>
          <w:szCs w:val="24"/>
        </w:rPr>
        <w:t>预订</w:t>
      </w:r>
      <w:r>
        <w:rPr>
          <w:sz w:val="24"/>
          <w:szCs w:val="24"/>
        </w:rPr>
        <w:t>几个部分，</w:t>
      </w:r>
      <w:r w:rsidR="00396532">
        <w:rPr>
          <w:rFonts w:hint="eastAsia"/>
          <w:sz w:val="24"/>
          <w:szCs w:val="24"/>
        </w:rPr>
        <w:t>用户在</w:t>
      </w:r>
      <w:r w:rsidR="00396532">
        <w:rPr>
          <w:sz w:val="24"/>
          <w:szCs w:val="24"/>
        </w:rPr>
        <w:t>注册账号之后</w:t>
      </w:r>
      <w:r w:rsidR="00396532">
        <w:rPr>
          <w:rFonts w:hint="eastAsia"/>
          <w:sz w:val="24"/>
          <w:szCs w:val="24"/>
        </w:rPr>
        <w:t>，</w:t>
      </w:r>
      <w:r w:rsidR="00396532">
        <w:rPr>
          <w:sz w:val="24"/>
          <w:szCs w:val="24"/>
        </w:rPr>
        <w:t>通过登录</w:t>
      </w:r>
      <w:r w:rsidR="00396532">
        <w:rPr>
          <w:rFonts w:hint="eastAsia"/>
          <w:sz w:val="24"/>
          <w:szCs w:val="24"/>
        </w:rPr>
        <w:t>APP</w:t>
      </w:r>
      <w:r w:rsidR="00396532">
        <w:rPr>
          <w:rFonts w:hint="eastAsia"/>
          <w:sz w:val="24"/>
          <w:szCs w:val="24"/>
        </w:rPr>
        <w:t>进行</w:t>
      </w:r>
      <w:r w:rsidR="00396532">
        <w:rPr>
          <w:sz w:val="24"/>
          <w:szCs w:val="24"/>
        </w:rPr>
        <w:t>订房，这就是全部功能。</w:t>
      </w:r>
    </w:p>
    <w:p w:rsidR="004161C6" w:rsidRDefault="007D30E5" w:rsidP="004161C6">
      <w:pPr>
        <w:pStyle w:val="1"/>
        <w:rPr>
          <w:rFonts w:ascii="Times New Roman" w:hAnsi="Times New Roman"/>
        </w:rPr>
      </w:pPr>
      <w:bookmarkStart w:id="16" w:name="_Toc231654599"/>
      <w:bookmarkStart w:id="17" w:name="_Toc420531113"/>
      <w:r>
        <w:rPr>
          <w:rFonts w:ascii="Times New Roman" w:hAnsi="Times New Roman" w:hint="eastAsia"/>
        </w:rPr>
        <w:t>三</w:t>
      </w:r>
      <w:r w:rsidR="004161C6">
        <w:rPr>
          <w:rFonts w:ascii="Times New Roman" w:hAnsi="Times New Roman" w:hint="eastAsia"/>
        </w:rPr>
        <w:t xml:space="preserve">.  </w:t>
      </w:r>
      <w:r w:rsidR="004161C6">
        <w:rPr>
          <w:rFonts w:ascii="Times New Roman" w:hAnsi="Times New Roman" w:hint="eastAsia"/>
        </w:rPr>
        <w:t>测试计划</w:t>
      </w:r>
      <w:bookmarkEnd w:id="16"/>
      <w:bookmarkEnd w:id="17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18" w:name="_Toc231654600"/>
      <w:bookmarkStart w:id="19" w:name="_Toc420531114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18"/>
      <w:bookmarkEnd w:id="19"/>
    </w:p>
    <w:p w:rsidR="004161C6" w:rsidRDefault="004161C6" w:rsidP="004161C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1559"/>
        <w:gridCol w:w="2035"/>
      </w:tblGrid>
      <w:tr w:rsidR="004161C6" w:rsidTr="007D30E5">
        <w:tc>
          <w:tcPr>
            <w:tcW w:w="1704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测试内容</w:t>
            </w:r>
          </w:p>
        </w:tc>
        <w:tc>
          <w:tcPr>
            <w:tcW w:w="1704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数据库</w:t>
            </w:r>
          </w:p>
        </w:tc>
        <w:tc>
          <w:tcPr>
            <w:tcW w:w="1520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中间层</w:t>
            </w:r>
          </w:p>
        </w:tc>
        <w:tc>
          <w:tcPr>
            <w:tcW w:w="1559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用户界面</w:t>
            </w:r>
          </w:p>
        </w:tc>
        <w:tc>
          <w:tcPr>
            <w:tcW w:w="2035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集成测试</w:t>
            </w:r>
          </w:p>
        </w:tc>
      </w:tr>
      <w:tr w:rsidR="004161C6" w:rsidTr="007D30E5">
        <w:tc>
          <w:tcPr>
            <w:tcW w:w="1704" w:type="dxa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测试人</w:t>
            </w:r>
          </w:p>
        </w:tc>
        <w:tc>
          <w:tcPr>
            <w:tcW w:w="1704" w:type="dxa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20" w:type="dxa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35" w:type="dxa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pStyle w:val="2"/>
      </w:pPr>
      <w:bookmarkStart w:id="20" w:name="_Toc420531115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20"/>
    </w:p>
    <w:p w:rsidR="004161C6" w:rsidRPr="007D30E5" w:rsidRDefault="004161C6" w:rsidP="004161C6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1.</w:t>
      </w:r>
      <w:r w:rsidRPr="007D30E5">
        <w:rPr>
          <w:rFonts w:ascii="Times New Roman" w:hAnsi="Times New Roman" w:hint="eastAsia"/>
          <w:sz w:val="28"/>
          <w:szCs w:val="28"/>
        </w:rPr>
        <w:t>通过对界面的操作验证功能是否完整、正确。</w:t>
      </w:r>
    </w:p>
    <w:p w:rsidR="004161C6" w:rsidRPr="007D30E5" w:rsidRDefault="004161C6" w:rsidP="004161C6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2.</w:t>
      </w:r>
      <w:r w:rsidRPr="007D30E5">
        <w:rPr>
          <w:rFonts w:ascii="Times New Roman" w:hAnsi="Times New Roman" w:hint="eastAsia"/>
          <w:sz w:val="28"/>
          <w:szCs w:val="28"/>
        </w:rPr>
        <w:t>通过编写测试类来验证内部函数是否正确工作，数据能否正常存储。</w:t>
      </w:r>
    </w:p>
    <w:p w:rsidR="004161C6" w:rsidRPr="00333370" w:rsidRDefault="004161C6" w:rsidP="004161C6">
      <w:pPr>
        <w:rPr>
          <w:rFonts w:ascii="Times New Roman" w:hAnsi="Times New Roman"/>
          <w:sz w:val="24"/>
          <w:szCs w:val="28"/>
        </w:rPr>
      </w:pPr>
    </w:p>
    <w:p w:rsidR="00333370" w:rsidRDefault="00333370" w:rsidP="00333370">
      <w:pPr>
        <w:pStyle w:val="2"/>
        <w:spacing w:after="0"/>
        <w:rPr>
          <w:rFonts w:ascii="Times New Roman" w:hAnsi="Times New Roman"/>
        </w:rPr>
      </w:pPr>
      <w:bookmarkStart w:id="21" w:name="_Toc231654602"/>
      <w:bookmarkStart w:id="22" w:name="_Toc420531116"/>
      <w:r>
        <w:rPr>
          <w:rFonts w:ascii="Times New Roman" w:hAnsi="Times New Roman" w:hint="eastAsia"/>
        </w:rPr>
        <w:t>3.3</w:t>
      </w:r>
      <w:r w:rsidR="004161C6">
        <w:rPr>
          <w:rFonts w:ascii="Times New Roman" w:hAnsi="Times New Roman" w:hint="eastAsia"/>
        </w:rPr>
        <w:t>测试的功能范围</w:t>
      </w:r>
      <w:bookmarkStart w:id="23" w:name="_Toc357499969"/>
      <w:bookmarkStart w:id="24" w:name="_Toc29204"/>
      <w:bookmarkStart w:id="25" w:name="_Toc388782614"/>
      <w:bookmarkEnd w:id="21"/>
      <w:bookmarkEnd w:id="22"/>
    </w:p>
    <w:bookmarkEnd w:id="23"/>
    <w:bookmarkEnd w:id="24"/>
    <w:bookmarkEnd w:id="25"/>
    <w:p w:rsidR="00333370" w:rsidRPr="00333370" w:rsidRDefault="001663A0" w:rsidP="007D30E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</w:t>
      </w:r>
      <w:r w:rsidR="00396532">
        <w:rPr>
          <w:rFonts w:ascii="Times New Roman" w:hAnsi="Times New Roman" w:hint="eastAsia"/>
          <w:bCs/>
          <w:sz w:val="28"/>
          <w:szCs w:val="28"/>
        </w:rPr>
        <w:t>注册</w:t>
      </w:r>
    </w:p>
    <w:p w:rsidR="001663A0" w:rsidRDefault="001663A0" w:rsidP="007D30E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</w:t>
      </w:r>
      <w:r w:rsidR="00396532">
        <w:rPr>
          <w:rFonts w:ascii="Times New Roman" w:hAnsi="Times New Roman" w:hint="eastAsia"/>
          <w:bCs/>
          <w:sz w:val="28"/>
          <w:szCs w:val="28"/>
        </w:rPr>
        <w:t>登录</w:t>
      </w:r>
      <w:r>
        <w:rPr>
          <w:rFonts w:ascii="Times New Roman" w:hAnsi="Times New Roman"/>
          <w:bCs/>
          <w:sz w:val="28"/>
          <w:szCs w:val="28"/>
        </w:rPr>
        <w:t>）</w:t>
      </w:r>
    </w:p>
    <w:p w:rsidR="007D30E5" w:rsidRPr="00333370" w:rsidRDefault="001663A0" w:rsidP="007D30E5">
      <w:pPr>
        <w:rPr>
          <w:rFonts w:ascii="Times New Roman" w:hAnsi="Times New Roman" w:hint="eastAsia"/>
          <w:sz w:val="24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</w:t>
      </w:r>
      <w:r w:rsidR="00396532">
        <w:rPr>
          <w:rFonts w:ascii="Times New Roman" w:hAnsi="Times New Roman" w:hint="eastAsia"/>
          <w:bCs/>
          <w:sz w:val="28"/>
          <w:szCs w:val="28"/>
        </w:rPr>
        <w:t>预约</w:t>
      </w:r>
    </w:p>
    <w:p w:rsidR="007D30E5" w:rsidRDefault="007D30E5" w:rsidP="007D30E5">
      <w:pPr>
        <w:pStyle w:val="1"/>
        <w:rPr>
          <w:rFonts w:ascii="Times New Roman" w:hAnsi="Times New Roman"/>
        </w:rPr>
      </w:pPr>
      <w:bookmarkStart w:id="26" w:name="_Toc388782619"/>
      <w:bookmarkStart w:id="27" w:name="_Toc420531117"/>
      <w:r>
        <w:rPr>
          <w:rFonts w:ascii="Times New Roman" w:hAnsi="Times New Roman" w:hint="eastAsia"/>
        </w:rPr>
        <w:lastRenderedPageBreak/>
        <w:t>四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单元测试报告</w:t>
      </w:r>
      <w:bookmarkEnd w:id="27"/>
    </w:p>
    <w:p w:rsidR="00FB6F44" w:rsidRPr="007D30E5" w:rsidRDefault="00FB6F44" w:rsidP="00FB6F44">
      <w:pPr>
        <w:pStyle w:val="2"/>
        <w:rPr>
          <w:sz w:val="36"/>
          <w:szCs w:val="36"/>
        </w:rPr>
      </w:pPr>
      <w:bookmarkStart w:id="28" w:name="_Toc420531118"/>
      <w:r w:rsidRPr="007D30E5">
        <w:rPr>
          <w:rFonts w:hint="eastAsia"/>
          <w:sz w:val="36"/>
          <w:szCs w:val="36"/>
        </w:rPr>
        <w:t xml:space="preserve">4.1 </w:t>
      </w:r>
      <w:r w:rsidR="00396532">
        <w:rPr>
          <w:rFonts w:hint="eastAsia"/>
          <w:sz w:val="36"/>
          <w:szCs w:val="36"/>
        </w:rPr>
        <w:t>注册、</w:t>
      </w:r>
      <w:r w:rsidR="00396532">
        <w:rPr>
          <w:sz w:val="36"/>
          <w:szCs w:val="36"/>
        </w:rPr>
        <w:t>登录</w:t>
      </w:r>
      <w:r w:rsidRPr="007D30E5">
        <w:rPr>
          <w:rFonts w:hint="eastAsia"/>
          <w:sz w:val="36"/>
          <w:szCs w:val="36"/>
        </w:rPr>
        <w:t>模块</w:t>
      </w:r>
      <w:bookmarkEnd w:id="28"/>
    </w:p>
    <w:p w:rsidR="00FB6F44" w:rsidRDefault="00FB6F44" w:rsidP="00FB6F44">
      <w:pPr>
        <w:pStyle w:val="3"/>
      </w:pPr>
      <w:bookmarkStart w:id="29" w:name="_Toc420531119"/>
      <w:r>
        <w:rPr>
          <w:rFonts w:hint="eastAsia"/>
        </w:rPr>
        <w:t>4.1.1</w:t>
      </w:r>
      <w:r>
        <w:rPr>
          <w:rFonts w:hint="eastAsia"/>
        </w:rPr>
        <w:t>描述</w:t>
      </w:r>
      <w:bookmarkEnd w:id="29"/>
    </w:p>
    <w:p w:rsidR="00FB6F44" w:rsidRPr="00FB6F44" w:rsidRDefault="00396532" w:rsidP="00FB6F44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登录APP首先</w:t>
      </w:r>
      <w:r>
        <w:rPr>
          <w:rFonts w:asciiTheme="minorEastAsia" w:hAnsiTheme="minorEastAsia"/>
          <w:sz w:val="28"/>
          <w:szCs w:val="28"/>
        </w:rPr>
        <w:t>要注册账号</w:t>
      </w:r>
    </w:p>
    <w:p w:rsidR="00FB6F44" w:rsidRDefault="00FB6F44" w:rsidP="00FB6F44">
      <w:pPr>
        <w:pStyle w:val="3"/>
      </w:pPr>
      <w:bookmarkStart w:id="30" w:name="_Toc420531120"/>
      <w:r>
        <w:rPr>
          <w:rFonts w:hint="eastAsia"/>
        </w:rPr>
        <w:t>4.1.2</w:t>
      </w:r>
      <w:r>
        <w:rPr>
          <w:rFonts w:hint="eastAsia"/>
        </w:rPr>
        <w:t>测试方法</w:t>
      </w:r>
      <w:bookmarkEnd w:id="30"/>
    </w:p>
    <w:p w:rsidR="00FB6F44" w:rsidRPr="00FB6F44" w:rsidRDefault="00FB6F44" w:rsidP="00FB6F44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进入</w:t>
      </w:r>
      <w:r w:rsidR="005C6891">
        <w:rPr>
          <w:rFonts w:asciiTheme="minorEastAsia" w:hAnsiTheme="minorEastAsia"/>
          <w:sz w:val="28"/>
          <w:szCs w:val="28"/>
        </w:rPr>
        <w:t>主界面，</w:t>
      </w:r>
      <w:r w:rsidR="00396532">
        <w:rPr>
          <w:rFonts w:asciiTheme="minorEastAsia" w:hAnsiTheme="minorEastAsia" w:hint="eastAsia"/>
          <w:sz w:val="28"/>
          <w:szCs w:val="28"/>
        </w:rPr>
        <w:t>点击注册</w:t>
      </w:r>
      <w:r w:rsidR="00396532">
        <w:rPr>
          <w:rFonts w:asciiTheme="minorEastAsia" w:hAnsiTheme="minorEastAsia"/>
          <w:sz w:val="28"/>
          <w:szCs w:val="28"/>
        </w:rPr>
        <w:t>，填写信息注册完成后，尝试能否登录</w:t>
      </w:r>
    </w:p>
    <w:p w:rsidR="00FB6F44" w:rsidRDefault="00FB6F44" w:rsidP="00FB6F44">
      <w:pPr>
        <w:pStyle w:val="3"/>
      </w:pPr>
      <w:bookmarkStart w:id="31" w:name="_Toc420531121"/>
      <w:r>
        <w:rPr>
          <w:rFonts w:hint="eastAsia"/>
        </w:rPr>
        <w:t>4.1.3</w:t>
      </w:r>
      <w:r>
        <w:rPr>
          <w:rFonts w:hint="eastAsia"/>
        </w:rPr>
        <w:t>测试用例</w:t>
      </w:r>
      <w:bookmarkEnd w:id="31"/>
    </w:p>
    <w:p w:rsidR="00FB6F44" w:rsidRPr="00FB6F44" w:rsidRDefault="00FB6F44" w:rsidP="00FB6F44">
      <w:pPr>
        <w:rPr>
          <w:rFonts w:asciiTheme="minorEastAsia" w:hAnsiTheme="minorEastAsia" w:hint="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1.</w:t>
      </w:r>
      <w:r w:rsidR="00396532">
        <w:rPr>
          <w:rFonts w:asciiTheme="minorEastAsia" w:hAnsiTheme="minorEastAsia" w:hint="eastAsia"/>
          <w:sz w:val="28"/>
          <w:szCs w:val="28"/>
        </w:rPr>
        <w:t>点击注册</w:t>
      </w:r>
      <w:r w:rsidR="00396532">
        <w:rPr>
          <w:rFonts w:asciiTheme="minorEastAsia" w:hAnsiTheme="minorEastAsia"/>
          <w:sz w:val="28"/>
          <w:szCs w:val="28"/>
        </w:rPr>
        <w:t>按钮</w:t>
      </w:r>
    </w:p>
    <w:p w:rsidR="00FB6F44" w:rsidRPr="00FB6F44" w:rsidRDefault="005C6891" w:rsidP="00FB6F4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="00FB6F44" w:rsidRPr="00FB6F44">
        <w:rPr>
          <w:rFonts w:asciiTheme="minorEastAsia" w:hAnsiTheme="minorEastAsia"/>
          <w:sz w:val="28"/>
          <w:szCs w:val="28"/>
        </w:rPr>
        <w:t>.</w:t>
      </w:r>
      <w:r w:rsidR="00396532">
        <w:rPr>
          <w:rFonts w:asciiTheme="minorEastAsia" w:hAnsiTheme="minorEastAsia" w:hint="eastAsia"/>
          <w:sz w:val="28"/>
          <w:szCs w:val="28"/>
        </w:rPr>
        <w:t>在注册</w:t>
      </w:r>
      <w:r w:rsidR="00396532">
        <w:rPr>
          <w:rFonts w:asciiTheme="minorEastAsia" w:hAnsiTheme="minorEastAsia"/>
          <w:sz w:val="28"/>
          <w:szCs w:val="28"/>
        </w:rPr>
        <w:t>页面中填写信息</w:t>
      </w:r>
      <w:r w:rsidR="00396532">
        <w:rPr>
          <w:rFonts w:asciiTheme="minorEastAsia" w:hAnsiTheme="minorEastAsia" w:hint="eastAsia"/>
          <w:sz w:val="28"/>
          <w:szCs w:val="28"/>
        </w:rPr>
        <w:t>，</w:t>
      </w:r>
      <w:r w:rsidR="00396532">
        <w:rPr>
          <w:rFonts w:asciiTheme="minorEastAsia" w:hAnsiTheme="minorEastAsia"/>
          <w:sz w:val="28"/>
          <w:szCs w:val="28"/>
        </w:rPr>
        <w:t>点击完成</w:t>
      </w:r>
    </w:p>
    <w:p w:rsidR="00FB6F44" w:rsidRPr="00396532" w:rsidRDefault="005C6891" w:rsidP="00FB6F4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="00FB6F44" w:rsidRPr="00FB6F44">
        <w:rPr>
          <w:rFonts w:asciiTheme="minorEastAsia" w:hAnsiTheme="minorEastAsia"/>
          <w:sz w:val="28"/>
          <w:szCs w:val="28"/>
        </w:rPr>
        <w:t>.</w:t>
      </w:r>
      <w:r w:rsidR="00396532">
        <w:rPr>
          <w:rFonts w:asciiTheme="minorEastAsia" w:hAnsiTheme="minorEastAsia" w:hint="eastAsia"/>
          <w:sz w:val="28"/>
          <w:szCs w:val="28"/>
        </w:rPr>
        <w:t>登录APP，</w:t>
      </w:r>
      <w:r w:rsidR="00396532">
        <w:rPr>
          <w:rFonts w:asciiTheme="minorEastAsia" w:hAnsiTheme="minorEastAsia"/>
          <w:sz w:val="28"/>
          <w:szCs w:val="28"/>
        </w:rPr>
        <w:t>看能否登录</w:t>
      </w:r>
    </w:p>
    <w:p w:rsidR="00FB6F44" w:rsidRDefault="00FB6F44" w:rsidP="00FB6F44">
      <w:pPr>
        <w:pStyle w:val="3"/>
      </w:pPr>
      <w:bookmarkStart w:id="32" w:name="_Toc420531122"/>
      <w:r>
        <w:rPr>
          <w:rFonts w:hint="eastAsia"/>
        </w:rPr>
        <w:t>4.1.4</w:t>
      </w:r>
      <w:r>
        <w:rPr>
          <w:rFonts w:hint="eastAsia"/>
        </w:rPr>
        <w:t>测试结果截图与分析</w:t>
      </w:r>
      <w:bookmarkEnd w:id="32"/>
    </w:p>
    <w:p w:rsidR="00396532" w:rsidRPr="00396532" w:rsidRDefault="00396532" w:rsidP="00396532">
      <w:pPr>
        <w:rPr>
          <w:rFonts w:hint="eastAsia"/>
        </w:rPr>
      </w:pPr>
      <w:r>
        <w:rPr>
          <w:rFonts w:hint="eastAsia"/>
        </w:rPr>
        <w:t>在</w:t>
      </w:r>
      <w:r>
        <w:t>主页面右下角有个登录按钮，点击</w:t>
      </w:r>
    </w:p>
    <w:p w:rsidR="00FB6F44" w:rsidRDefault="00396532" w:rsidP="00FB6F44">
      <w:pPr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B706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B7062">
        <w:rPr>
          <w:rFonts w:ascii="宋体" w:eastAsia="宋体" w:hAnsi="宋体" w:cs="宋体"/>
          <w:kern w:val="0"/>
          <w:sz w:val="24"/>
          <w:szCs w:val="24"/>
        </w:rPr>
        <w:instrText xml:space="preserve"> INCLUDEPICTURE "E:\\360data\\重要数据\\我的文档\\Tencent Files\\651380409\\Image\\C2C\\DB19999B8A10BDB693A2DF2DEEB198E4.jpg" \* MERGEFORMATINET </w:instrText>
      </w: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"E:\\360data\\重要数据\\我的文档\\Tencent Files\\651380409\\Image\\C2C\\DB19999B8A10BDB693A2DF2DEEB198E4.jpg"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"E:\\360data\\重要数据\\我的文档\\Tencent Files\\651380409\\Image\\C2C\\DB19999B8A10BDB693A2DF2DEEB198E4.jpg"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3.8pt;height:450.6pt">
            <v:imagedata r:id="rId9" r:href="rId10"/>
          </v:shape>
        </w:pic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6532" w:rsidRDefault="00396532" w:rsidP="00FB6F44">
      <w:pPr>
        <w:ind w:left="7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这是</w:t>
      </w:r>
      <w:r>
        <w:rPr>
          <w:rFonts w:ascii="宋体" w:eastAsia="宋体" w:hAnsi="宋体" w:cs="宋体"/>
          <w:kern w:val="0"/>
          <w:sz w:val="24"/>
          <w:szCs w:val="24"/>
        </w:rPr>
        <w:t>注册界面，进行信息填写</w:t>
      </w:r>
    </w:p>
    <w:p w:rsidR="00396532" w:rsidRDefault="00396532" w:rsidP="00FB6F44">
      <w:pPr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B706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B7062">
        <w:rPr>
          <w:rFonts w:ascii="宋体" w:eastAsia="宋体" w:hAnsi="宋体" w:cs="宋体"/>
          <w:kern w:val="0"/>
          <w:sz w:val="24"/>
          <w:szCs w:val="24"/>
        </w:rPr>
        <w:instrText xml:space="preserve"> INCLUDEPICTURE "E:\\360data\\重要数据\\我的文档\\Tencent Files\\651380409\\Image\\C2C\\DB19999B8A10BDB693A2DF2DEEB198E4.jpg" \* MERGEFORMATINET </w:instrText>
      </w: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"E:\\360data\\重要数据\\我的文档\\Tencent Files\\651380409\\Image\\C2C\\DB19999B8A10BDB693A2DF2DEEB198E4.jpg"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"E:\\360data\\重要数据\\我的文档\\Tencent Files\\651380409\\Image\\C2C\\DB19999B8A10BDB693A2DF2DEEB198E4.jpg"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55pt;height:453.6pt">
            <v:imagedata r:id="rId9" r:href="rId11"/>
          </v:shape>
        </w:pic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6532" w:rsidRDefault="00396532" w:rsidP="00396532">
      <w:pPr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396532" w:rsidRDefault="00396532" w:rsidP="00396532">
      <w:pPr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396532" w:rsidRDefault="00396532" w:rsidP="00396532">
      <w:pPr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396532" w:rsidRDefault="00396532" w:rsidP="00396532">
      <w:pPr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396532" w:rsidRDefault="00396532" w:rsidP="00396532">
      <w:pPr>
        <w:ind w:left="7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>
        <w:rPr>
          <w:rFonts w:ascii="宋体" w:eastAsia="宋体" w:hAnsi="宋体" w:cs="宋体"/>
          <w:kern w:val="0"/>
          <w:sz w:val="24"/>
          <w:szCs w:val="24"/>
        </w:rPr>
        <w:t>注册账号</w:t>
      </w:r>
      <w:r>
        <w:rPr>
          <w:rFonts w:ascii="宋体" w:eastAsia="宋体" w:hAnsi="宋体" w:cs="宋体" w:hint="eastAsia"/>
          <w:kern w:val="0"/>
          <w:sz w:val="24"/>
          <w:szCs w:val="24"/>
        </w:rPr>
        <w:t>为131110309，</w:t>
      </w:r>
      <w:r>
        <w:rPr>
          <w:rFonts w:ascii="宋体" w:eastAsia="宋体" w:hAnsi="宋体" w:cs="宋体"/>
          <w:kern w:val="0"/>
          <w:sz w:val="24"/>
          <w:szCs w:val="24"/>
        </w:rPr>
        <w:t>密码为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1234</w:t>
      </w:r>
    </w:p>
    <w:p w:rsidR="00396532" w:rsidRDefault="00396532" w:rsidP="00FB6F44">
      <w:pPr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E73E9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73E97">
        <w:rPr>
          <w:rFonts w:ascii="宋体" w:eastAsia="宋体" w:hAnsi="宋体" w:cs="宋体"/>
          <w:kern w:val="0"/>
          <w:sz w:val="24"/>
          <w:szCs w:val="24"/>
        </w:rPr>
        <w:instrText xml:space="preserve"> INCLUDEPICTURE "E:\\360data\\重要数据\\我的文档\\Tencent Files\\651380409\\Image\\C2C\\F6D235D221CA09E4A0C54D32B05D901D.jpg" \* MERGEFORMATINET </w:instrText>
      </w:r>
      <w:r w:rsidRPr="00E73E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73E97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77.8pt;height:493.8pt">
            <v:imagedata r:id="rId12" r:href="rId13"/>
          </v:shape>
        </w:pict>
      </w:r>
      <w:r w:rsidRPr="00E73E9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6532" w:rsidRPr="00396532" w:rsidRDefault="00396532" w:rsidP="00FB6F44">
      <w:pPr>
        <w:ind w:left="720"/>
        <w:rPr>
          <w:rFonts w:asciiTheme="minorEastAsia" w:hAnsiTheme="minorEastAsia" w:hint="eastAsia"/>
          <w:noProof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</w:t>
      </w:r>
      <w:r>
        <w:rPr>
          <w:rFonts w:ascii="宋体" w:eastAsia="宋体" w:hAnsi="宋体" w:cs="宋体"/>
          <w:kern w:val="0"/>
          <w:sz w:val="24"/>
          <w:szCs w:val="24"/>
        </w:rPr>
        <w:t>注册后进行登录，发件可以进入</w:t>
      </w:r>
      <w:r>
        <w:rPr>
          <w:rFonts w:ascii="宋体" w:eastAsia="宋体" w:hAnsi="宋体" w:cs="宋体" w:hint="eastAsia"/>
          <w:kern w:val="0"/>
          <w:sz w:val="24"/>
          <w:szCs w:val="24"/>
        </w:rPr>
        <w:t>APP，注册</w:t>
      </w:r>
      <w:r>
        <w:rPr>
          <w:rFonts w:ascii="宋体" w:eastAsia="宋体" w:hAnsi="宋体" w:cs="宋体"/>
          <w:kern w:val="0"/>
          <w:sz w:val="24"/>
          <w:szCs w:val="24"/>
        </w:rPr>
        <w:t>、登录模块正常。</w:t>
      </w:r>
      <w:r w:rsidRPr="00E73E9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73E97">
        <w:rPr>
          <w:rFonts w:ascii="宋体" w:eastAsia="宋体" w:hAnsi="宋体" w:cs="宋体"/>
          <w:kern w:val="0"/>
          <w:sz w:val="24"/>
          <w:szCs w:val="24"/>
        </w:rPr>
        <w:instrText xml:space="preserve"> INCLUDEPICTURE "E:\\360data\\重要数据\\我的文档\\Tencent Files\\651380409\\Image\\C2C\\A3C806985BF626F42C4756E6B12111B7.jpg" \* MERGEFORMATINET </w:instrText>
      </w:r>
      <w:r w:rsidRPr="00E73E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73E97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196.8pt;height:349.8pt">
            <v:imagedata r:id="rId14" r:href="rId15"/>
          </v:shape>
        </w:pict>
      </w:r>
      <w:r w:rsidRPr="00E73E9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7062">
        <w:rPr>
          <w:rFonts w:ascii="宋体" w:eastAsia="宋体" w:hAnsi="宋体" w:cs="宋体"/>
          <w:kern w:val="0"/>
          <w:sz w:val="24"/>
          <w:szCs w:val="24"/>
        </w:rPr>
        <w:instrText xml:space="preserve"> INCLUDEPICTURE "E:\\360data\\重要数据\\我的文档\\Tencent Files\\651380409\\Image\\C2C\\DFC152797D6FF05C185658F910DC39F7.jpg" \* MERGEFORMATINET </w:instrText>
      </w: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fldChar w:fldCharType="begin"/>
      </w:r>
      <w:r>
        <w:instrText xml:space="preserve"> INCLUDEPICTURE  "E:\\360data\\</w:instrText>
      </w:r>
      <w:r>
        <w:instrText>重要数据</w:instrText>
      </w:r>
      <w:r>
        <w:instrText>\\</w:instrText>
      </w:r>
      <w:r>
        <w:instrText>我的文档</w:instrText>
      </w:r>
      <w:r>
        <w:instrText xml:space="preserve">\\Tencent Files\\651380409\\Image\\C2C\\DFC152797D6FF05C185658F910DC39F7.jpg" \* MERGEFORMATINET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"E:\\360data\\</w:instrText>
      </w:r>
      <w:r>
        <w:rPr>
          <w:rFonts w:hint="eastAsia"/>
        </w:rPr>
        <w:instrText>重要数据</w:instrText>
      </w:r>
      <w:r>
        <w:rPr>
          <w:rFonts w:hint="eastAsia"/>
        </w:rPr>
        <w:instrText>\\</w:instrText>
      </w:r>
      <w:r>
        <w:rPr>
          <w:rFonts w:hint="eastAsia"/>
        </w:rPr>
        <w:instrText>我的文档</w:instrText>
      </w:r>
      <w:r>
        <w:rPr>
          <w:rFonts w:hint="eastAsia"/>
        </w:rPr>
        <w:instrText>\\Tencent Files\\651380409\\Image\\C2C\\DFC152797D6FF05C185658F910DC39F7.jpg" \* MERGEFORMATINET</w:instrText>
      </w:r>
      <w:r>
        <w:instrText xml:space="preserve"> </w:instrText>
      </w:r>
      <w:r>
        <w:fldChar w:fldCharType="separate"/>
      </w:r>
      <w:r>
        <w:pict>
          <v:shape id="_x0000_i1029" type="#_x0000_t75" alt="" style="width:160.2pt;height:285pt">
            <v:imagedata r:id="rId16" r:href="rId17"/>
          </v:shape>
        </w:pict>
      </w:r>
      <w:r>
        <w:fldChar w:fldCharType="end"/>
      </w:r>
      <w:r>
        <w:fldChar w:fldCharType="end"/>
      </w: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B6F44" w:rsidRPr="007D30E5" w:rsidRDefault="00FB6F44" w:rsidP="00FB6F44">
      <w:pPr>
        <w:pStyle w:val="2"/>
        <w:rPr>
          <w:sz w:val="36"/>
          <w:szCs w:val="36"/>
        </w:rPr>
      </w:pPr>
      <w:bookmarkStart w:id="33" w:name="_Toc420531123"/>
      <w:r>
        <w:rPr>
          <w:rFonts w:hint="eastAsia"/>
          <w:sz w:val="36"/>
          <w:szCs w:val="36"/>
        </w:rPr>
        <w:t>4.2</w:t>
      </w:r>
      <w:r w:rsidRPr="007D30E5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预定</w:t>
      </w:r>
      <w:r w:rsidRPr="007D30E5">
        <w:rPr>
          <w:rFonts w:hint="eastAsia"/>
          <w:sz w:val="36"/>
          <w:szCs w:val="36"/>
        </w:rPr>
        <w:t>模块</w:t>
      </w:r>
      <w:bookmarkEnd w:id="33"/>
    </w:p>
    <w:p w:rsidR="00FB6F44" w:rsidRDefault="00FB6F44" w:rsidP="00FB6F44">
      <w:pPr>
        <w:pStyle w:val="3"/>
      </w:pPr>
      <w:bookmarkStart w:id="34" w:name="_Toc420531124"/>
      <w:r>
        <w:rPr>
          <w:rFonts w:hint="eastAsia"/>
        </w:rPr>
        <w:t>4.2.1</w:t>
      </w:r>
      <w:r>
        <w:rPr>
          <w:rFonts w:hint="eastAsia"/>
        </w:rPr>
        <w:t>描述</w:t>
      </w:r>
      <w:bookmarkEnd w:id="34"/>
    </w:p>
    <w:p w:rsidR="00FB6F44" w:rsidRPr="00FB6F44" w:rsidRDefault="00FB6F44" w:rsidP="00FB6F44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B6F44">
        <w:rPr>
          <w:rFonts w:asciiTheme="minorEastAsia" w:hAnsiTheme="minorEastAsia"/>
          <w:sz w:val="28"/>
          <w:szCs w:val="28"/>
        </w:rPr>
        <w:t>宾客通过</w:t>
      </w:r>
      <w:r w:rsidR="00396532">
        <w:rPr>
          <w:rFonts w:asciiTheme="minorEastAsia" w:hAnsiTheme="minorEastAsia" w:hint="eastAsia"/>
          <w:sz w:val="28"/>
          <w:szCs w:val="28"/>
        </w:rPr>
        <w:t>点击预订</w:t>
      </w:r>
      <w:r w:rsidR="00396532">
        <w:rPr>
          <w:rFonts w:asciiTheme="minorEastAsia" w:hAnsiTheme="minorEastAsia"/>
          <w:sz w:val="28"/>
          <w:szCs w:val="28"/>
        </w:rPr>
        <w:t>房间中的房间</w:t>
      </w:r>
      <w:r w:rsidR="00396532">
        <w:rPr>
          <w:rFonts w:asciiTheme="minorEastAsia" w:hAnsiTheme="minorEastAsia" w:hint="eastAsia"/>
          <w:sz w:val="28"/>
          <w:szCs w:val="28"/>
        </w:rPr>
        <w:t>种类</w:t>
      </w:r>
      <w:r w:rsidR="00396532">
        <w:rPr>
          <w:rFonts w:asciiTheme="minorEastAsia" w:hAnsiTheme="minorEastAsia"/>
          <w:sz w:val="28"/>
          <w:szCs w:val="28"/>
        </w:rPr>
        <w:t>，会进入填写</w:t>
      </w:r>
      <w:r w:rsidR="00396532">
        <w:rPr>
          <w:rFonts w:asciiTheme="minorEastAsia" w:hAnsiTheme="minorEastAsia" w:hint="eastAsia"/>
          <w:sz w:val="28"/>
          <w:szCs w:val="28"/>
        </w:rPr>
        <w:t>住宿</w:t>
      </w:r>
      <w:r w:rsidR="00396532">
        <w:rPr>
          <w:rFonts w:asciiTheme="minorEastAsia" w:hAnsiTheme="minorEastAsia"/>
          <w:sz w:val="28"/>
          <w:szCs w:val="28"/>
        </w:rPr>
        <w:t>信息的选项，点击确定，完成预约。</w:t>
      </w:r>
    </w:p>
    <w:p w:rsidR="00FB6F44" w:rsidRDefault="00FB6F44" w:rsidP="00FB6F44">
      <w:pPr>
        <w:pStyle w:val="3"/>
      </w:pPr>
      <w:bookmarkStart w:id="35" w:name="_Toc420531125"/>
      <w:r>
        <w:rPr>
          <w:rFonts w:hint="eastAsia"/>
        </w:rPr>
        <w:t>4.2.2</w:t>
      </w:r>
      <w:r>
        <w:rPr>
          <w:rFonts w:hint="eastAsia"/>
        </w:rPr>
        <w:t>测试方法</w:t>
      </w:r>
      <w:bookmarkEnd w:id="35"/>
    </w:p>
    <w:p w:rsidR="00FB6F44" w:rsidRPr="00FB6F44" w:rsidRDefault="00FB6F44" w:rsidP="00FB6F44">
      <w:pPr>
        <w:ind w:firstLine="480"/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通过界面操作，开订单</w:t>
      </w:r>
      <w:r w:rsidR="00006970">
        <w:rPr>
          <w:rFonts w:asciiTheme="minorEastAsia" w:hAnsiTheme="minorEastAsia" w:hint="eastAsia"/>
          <w:sz w:val="28"/>
          <w:szCs w:val="28"/>
        </w:rPr>
        <w:t>，</w:t>
      </w:r>
      <w:r w:rsidR="00006970">
        <w:rPr>
          <w:rFonts w:asciiTheme="minorEastAsia" w:hAnsiTheme="minorEastAsia"/>
          <w:sz w:val="28"/>
          <w:szCs w:val="28"/>
        </w:rPr>
        <w:t>完成后返回</w:t>
      </w:r>
      <w:r w:rsidR="00396532">
        <w:rPr>
          <w:rFonts w:asciiTheme="minorEastAsia" w:hAnsiTheme="minorEastAsia" w:hint="eastAsia"/>
          <w:sz w:val="28"/>
          <w:szCs w:val="28"/>
        </w:rPr>
        <w:t>我的预订</w:t>
      </w:r>
      <w:r w:rsidR="00006970">
        <w:rPr>
          <w:rFonts w:asciiTheme="minorEastAsia" w:hAnsiTheme="minorEastAsia"/>
          <w:sz w:val="28"/>
          <w:szCs w:val="28"/>
        </w:rPr>
        <w:t>查看是否有记录。</w:t>
      </w:r>
    </w:p>
    <w:p w:rsidR="00FB6F44" w:rsidRDefault="00FB6F44" w:rsidP="00FB6F44">
      <w:pPr>
        <w:pStyle w:val="3"/>
      </w:pPr>
      <w:bookmarkStart w:id="36" w:name="_Toc420531126"/>
      <w:r>
        <w:rPr>
          <w:rFonts w:hint="eastAsia"/>
        </w:rPr>
        <w:t>4.2.3</w:t>
      </w:r>
      <w:r>
        <w:rPr>
          <w:rFonts w:hint="eastAsia"/>
        </w:rPr>
        <w:t>测试用例</w:t>
      </w:r>
      <w:bookmarkEnd w:id="36"/>
    </w:p>
    <w:p w:rsidR="00006970" w:rsidRPr="00D54BF7" w:rsidRDefault="00006970" w:rsidP="00006970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 w:rsidRPr="00D54BF7">
        <w:rPr>
          <w:rFonts w:hint="eastAsia"/>
          <w:sz w:val="28"/>
          <w:szCs w:val="28"/>
        </w:rPr>
        <w:t>点击</w:t>
      </w:r>
      <w:r w:rsidR="00396532">
        <w:rPr>
          <w:rFonts w:hint="eastAsia"/>
          <w:sz w:val="28"/>
          <w:szCs w:val="28"/>
        </w:rPr>
        <w:t>预订</w:t>
      </w:r>
      <w:r w:rsidR="00396532">
        <w:rPr>
          <w:sz w:val="28"/>
          <w:szCs w:val="28"/>
        </w:rPr>
        <w:t>房间中的</w:t>
      </w:r>
      <w:r w:rsidR="00396532">
        <w:rPr>
          <w:rFonts w:hint="eastAsia"/>
          <w:sz w:val="28"/>
          <w:szCs w:val="28"/>
        </w:rPr>
        <w:t>房型</w:t>
      </w:r>
      <w:r w:rsidRPr="00D54BF7">
        <w:rPr>
          <w:sz w:val="28"/>
          <w:szCs w:val="28"/>
        </w:rPr>
        <w:t>，弹出预订对话框</w:t>
      </w:r>
    </w:p>
    <w:p w:rsidR="00006970" w:rsidRPr="00D54BF7" w:rsidRDefault="00396532" w:rsidP="00006970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填写到达</w:t>
      </w:r>
      <w:r>
        <w:rPr>
          <w:sz w:val="28"/>
          <w:szCs w:val="28"/>
        </w:rPr>
        <w:t>时间，入住天数</w:t>
      </w:r>
      <w:r>
        <w:rPr>
          <w:rFonts w:hint="eastAsia"/>
          <w:sz w:val="28"/>
          <w:szCs w:val="28"/>
        </w:rPr>
        <w:t>。</w:t>
      </w:r>
    </w:p>
    <w:p w:rsidR="00006970" w:rsidRPr="00D54BF7" w:rsidRDefault="00D54BF7" w:rsidP="00006970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 w:rsidRPr="00D54BF7">
        <w:rPr>
          <w:rFonts w:hint="eastAsia"/>
          <w:sz w:val="28"/>
          <w:szCs w:val="28"/>
        </w:rPr>
        <w:t>点击添加</w:t>
      </w:r>
      <w:r w:rsidRPr="00D54BF7">
        <w:rPr>
          <w:sz w:val="28"/>
          <w:szCs w:val="28"/>
        </w:rPr>
        <w:t>预订，显示预订成功</w:t>
      </w:r>
      <w:r w:rsidRPr="00D54BF7">
        <w:rPr>
          <w:rFonts w:hint="eastAsia"/>
          <w:sz w:val="28"/>
          <w:szCs w:val="28"/>
        </w:rPr>
        <w:t>。</w:t>
      </w:r>
    </w:p>
    <w:p w:rsidR="00D54BF7" w:rsidRPr="00D54BF7" w:rsidRDefault="00D54BF7" w:rsidP="00006970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 w:rsidRPr="00D54BF7">
        <w:rPr>
          <w:rFonts w:hint="eastAsia"/>
          <w:sz w:val="28"/>
          <w:szCs w:val="28"/>
        </w:rPr>
        <w:t>成功后</w:t>
      </w:r>
      <w:r w:rsidRPr="00D54BF7">
        <w:rPr>
          <w:sz w:val="28"/>
          <w:szCs w:val="28"/>
        </w:rPr>
        <w:t>自动退回</w:t>
      </w:r>
      <w:r w:rsidR="00396532">
        <w:rPr>
          <w:rFonts w:hint="eastAsia"/>
          <w:sz w:val="28"/>
          <w:szCs w:val="28"/>
        </w:rPr>
        <w:t>我的预订</w:t>
      </w:r>
      <w:r w:rsidR="00396532">
        <w:rPr>
          <w:sz w:val="28"/>
          <w:szCs w:val="28"/>
        </w:rPr>
        <w:t>查看</w:t>
      </w:r>
      <w:r w:rsidRPr="00D54BF7">
        <w:rPr>
          <w:sz w:val="28"/>
          <w:szCs w:val="28"/>
        </w:rPr>
        <w:t>。</w:t>
      </w:r>
    </w:p>
    <w:p w:rsidR="00FB6F44" w:rsidRDefault="009F1EBF" w:rsidP="00FB6F44">
      <w:pPr>
        <w:pStyle w:val="3"/>
      </w:pPr>
      <w:bookmarkStart w:id="37" w:name="_Toc420531127"/>
      <w:r>
        <w:rPr>
          <w:rFonts w:hint="eastAsia"/>
        </w:rPr>
        <w:t>4.2</w:t>
      </w:r>
      <w:r w:rsidR="00FB6F44">
        <w:rPr>
          <w:rFonts w:hint="eastAsia"/>
        </w:rPr>
        <w:t>.4</w:t>
      </w:r>
      <w:r w:rsidR="00FB6F44">
        <w:rPr>
          <w:rFonts w:hint="eastAsia"/>
        </w:rPr>
        <w:t>测试结果截图与分析</w:t>
      </w:r>
      <w:bookmarkEnd w:id="37"/>
    </w:p>
    <w:p w:rsidR="00396532" w:rsidRPr="00396532" w:rsidRDefault="00396532" w:rsidP="00396532">
      <w:pPr>
        <w:rPr>
          <w:rFonts w:hint="eastAsia"/>
        </w:rPr>
      </w:pPr>
      <w:r>
        <w:rPr>
          <w:rFonts w:hint="eastAsia"/>
        </w:rPr>
        <w:t>点击</w:t>
      </w:r>
      <w:r>
        <w:t>房型，进行信息填写</w:t>
      </w:r>
    </w:p>
    <w:p w:rsidR="00396532" w:rsidRDefault="00396532" w:rsidP="009F1EBF">
      <w:pPr>
        <w:rPr>
          <w:rFonts w:ascii="宋体" w:eastAsia="宋体" w:hAnsi="宋体" w:cs="宋体"/>
          <w:kern w:val="0"/>
          <w:sz w:val="24"/>
          <w:szCs w:val="24"/>
        </w:rPr>
      </w:pP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7062">
        <w:rPr>
          <w:rFonts w:ascii="宋体" w:eastAsia="宋体" w:hAnsi="宋体" w:cs="宋体"/>
          <w:kern w:val="0"/>
          <w:sz w:val="24"/>
          <w:szCs w:val="24"/>
        </w:rPr>
        <w:instrText xml:space="preserve"> INCLUDEPICTURE "E:\\360data\\重要数据\\我的文档\\Tencent Files\\651380409\\Image\\C2C\\165DCECC063F40330B020A2FC98240C4.jpg" \* MERGEFORMATINET </w:instrText>
      </w: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"E:\\360data\\重要数据\\我的文档\\Tencent Files\\651380409\\Image\\C2C\\165DCECC063F40330B020A2FC98240C4.jpg"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"E:\\360data\\重要数据\\我的文档\\Tencent Files\\651380409\\Image\\C2C\\165DCECC063F40330B020A2FC98240C4.jpg"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267.6pt;height:475.8pt">
            <v:imagedata r:id="rId18" r:href="rId19"/>
          </v:shape>
        </w:pic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6532" w:rsidRDefault="00396532" w:rsidP="009F1EB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</w:t>
      </w:r>
      <w:r>
        <w:rPr>
          <w:rFonts w:ascii="宋体" w:eastAsia="宋体" w:hAnsi="宋体" w:cs="宋体"/>
          <w:kern w:val="0"/>
          <w:sz w:val="24"/>
          <w:szCs w:val="24"/>
        </w:rPr>
        <w:t>后进入我的预订，现在并没有信息，点击刷新</w:t>
      </w:r>
    </w:p>
    <w:p w:rsidR="00396532" w:rsidRDefault="00396532" w:rsidP="009F1EBF">
      <w:pPr>
        <w:rPr>
          <w:rFonts w:ascii="宋体" w:eastAsia="宋体" w:hAnsi="宋体" w:cs="宋体"/>
          <w:kern w:val="0"/>
          <w:sz w:val="24"/>
          <w:szCs w:val="24"/>
        </w:rPr>
      </w:pPr>
      <w:r w:rsidRPr="00DB706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B7062">
        <w:rPr>
          <w:rFonts w:ascii="宋体" w:eastAsia="宋体" w:hAnsi="宋体" w:cs="宋体"/>
          <w:kern w:val="0"/>
          <w:sz w:val="24"/>
          <w:szCs w:val="24"/>
        </w:rPr>
        <w:instrText xml:space="preserve"> INCLUDEPICTURE "E:\\360data\\重要数据\\我的文档\\Tencent Files\\651380409\\Image\\C2C\\01F1E5F977321AFF3913AC2A480984BC.jpg" \* MERGEFORMATINET </w:instrText>
      </w: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"E:\\360data\\重要数据\\我的文档\\Tencent Files\\651380409\\Image\\C2C\\01F1E5F977321AFF3913AC2A480984BC.jpg"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"E:\\360data\\重要数据\\我的文档\\Tencent Files\\651380409\\Image\\C2C\\01F1E5F977321AFF3913AC2A480984BC.jpg"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261pt;height:463.8pt">
            <v:imagedata r:id="rId20" r:href="rId21"/>
          </v:shape>
        </w:pic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706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6532" w:rsidRDefault="00396532" w:rsidP="009F1EB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刷新</w:t>
      </w:r>
      <w:r>
        <w:rPr>
          <w:rFonts w:ascii="宋体" w:eastAsia="宋体" w:hAnsi="宋体" w:cs="宋体"/>
          <w:kern w:val="0"/>
          <w:sz w:val="24"/>
          <w:szCs w:val="24"/>
        </w:rPr>
        <w:t>后就会出现已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>
        <w:rPr>
          <w:rFonts w:ascii="宋体" w:eastAsia="宋体" w:hAnsi="宋体" w:cs="宋体"/>
          <w:kern w:val="0"/>
          <w:sz w:val="24"/>
          <w:szCs w:val="24"/>
        </w:rPr>
        <w:t>的预订信息</w:t>
      </w:r>
    </w:p>
    <w:p w:rsidR="00396532" w:rsidRDefault="00396532" w:rsidP="009F1EBF">
      <w:pPr>
        <w:rPr>
          <w:rFonts w:asciiTheme="minorEastAsia" w:hAnsiTheme="minorEastAsia"/>
          <w:sz w:val="28"/>
          <w:szCs w:val="28"/>
        </w:rPr>
      </w:pPr>
      <w:r w:rsidRPr="00E73E9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73E97">
        <w:rPr>
          <w:rFonts w:ascii="宋体" w:eastAsia="宋体" w:hAnsi="宋体" w:cs="宋体"/>
          <w:kern w:val="0"/>
          <w:sz w:val="24"/>
          <w:szCs w:val="24"/>
        </w:rPr>
        <w:instrText xml:space="preserve"> INCLUDEPICTURE "E:\\360data\\重要数据\\我的文档\\Tencent Files\\651380409\\Image\\C2C\\037F884619B3FC259B090DBAE535DCD8.jpg" \* MERGEFORMATINET </w:instrText>
      </w:r>
      <w:r w:rsidRPr="00E73E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73E97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253.8pt;height:451.8pt">
            <v:imagedata r:id="rId22" r:href="rId23"/>
          </v:shape>
        </w:pict>
      </w:r>
      <w:r w:rsidRPr="00E73E9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54BF7" w:rsidRDefault="00D54BF7" w:rsidP="009F1EBF">
      <w:pPr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预约</w:t>
      </w:r>
      <w:r>
        <w:rPr>
          <w:rFonts w:asciiTheme="minorEastAsia" w:hAnsiTheme="minorEastAsia" w:cs="宋体"/>
          <w:kern w:val="0"/>
          <w:sz w:val="28"/>
          <w:szCs w:val="28"/>
        </w:rPr>
        <w:t>模块成功完成</w:t>
      </w:r>
    </w:p>
    <w:bookmarkEnd w:id="26"/>
    <w:p w:rsidR="00D54BF7" w:rsidRPr="009F1EBF" w:rsidRDefault="00D54BF7" w:rsidP="009F1EBF">
      <w:pPr>
        <w:rPr>
          <w:rFonts w:asciiTheme="minorEastAsia" w:hAnsiTheme="minorEastAsia"/>
          <w:sz w:val="28"/>
          <w:szCs w:val="28"/>
        </w:rPr>
      </w:pPr>
    </w:p>
    <w:sectPr w:rsidR="00D54BF7" w:rsidRPr="009F1EBF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08B" w:rsidRDefault="0016008B" w:rsidP="00000026">
      <w:r>
        <w:separator/>
      </w:r>
    </w:p>
  </w:endnote>
  <w:endnote w:type="continuationSeparator" w:id="0">
    <w:p w:rsidR="0016008B" w:rsidRDefault="0016008B" w:rsidP="0000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08B" w:rsidRDefault="0016008B" w:rsidP="00000026">
      <w:r>
        <w:separator/>
      </w:r>
    </w:p>
  </w:footnote>
  <w:footnote w:type="continuationSeparator" w:id="0">
    <w:p w:rsidR="0016008B" w:rsidRDefault="0016008B" w:rsidP="00000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00C115D9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03254340"/>
    <w:multiLevelType w:val="hybridMultilevel"/>
    <w:tmpl w:val="44221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3C417E6"/>
    <w:multiLevelType w:val="hybridMultilevel"/>
    <w:tmpl w:val="0DCE09F8"/>
    <w:lvl w:ilvl="0" w:tplc="72A6E1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065C2F83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120C056A"/>
    <w:multiLevelType w:val="multilevel"/>
    <w:tmpl w:val="0F0E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171C463E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17321C41"/>
    <w:multiLevelType w:val="multilevel"/>
    <w:tmpl w:val="4388396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1CC90B8C"/>
    <w:multiLevelType w:val="hybridMultilevel"/>
    <w:tmpl w:val="63BC7C9A"/>
    <w:lvl w:ilvl="0" w:tplc="196CAC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91374FD"/>
    <w:multiLevelType w:val="multilevel"/>
    <w:tmpl w:val="AE4C47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2295EC6"/>
    <w:multiLevelType w:val="hybridMultilevel"/>
    <w:tmpl w:val="245EA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C954CC"/>
    <w:multiLevelType w:val="hybridMultilevel"/>
    <w:tmpl w:val="060C53B2"/>
    <w:lvl w:ilvl="0" w:tplc="D7128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09E003C"/>
    <w:multiLevelType w:val="hybridMultilevel"/>
    <w:tmpl w:val="B666E60A"/>
    <w:lvl w:ilvl="0" w:tplc="6E485A5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8F3278A"/>
    <w:multiLevelType w:val="hybridMultilevel"/>
    <w:tmpl w:val="36FE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1C47836"/>
    <w:multiLevelType w:val="hybridMultilevel"/>
    <w:tmpl w:val="7D7C88C8"/>
    <w:lvl w:ilvl="0" w:tplc="E92E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76391A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F98685A"/>
    <w:multiLevelType w:val="hybridMultilevel"/>
    <w:tmpl w:val="299EF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F8218D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5"/>
  </w:num>
  <w:num w:numId="2">
    <w:abstractNumId w:val="16"/>
  </w:num>
  <w:num w:numId="3">
    <w:abstractNumId w:val="24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28"/>
  </w:num>
  <w:num w:numId="17">
    <w:abstractNumId w:val="20"/>
  </w:num>
  <w:num w:numId="18">
    <w:abstractNumId w:val="26"/>
  </w:num>
  <w:num w:numId="19">
    <w:abstractNumId w:val="15"/>
  </w:num>
  <w:num w:numId="20">
    <w:abstractNumId w:val="17"/>
  </w:num>
  <w:num w:numId="21">
    <w:abstractNumId w:val="12"/>
  </w:num>
  <w:num w:numId="22">
    <w:abstractNumId w:val="19"/>
  </w:num>
  <w:num w:numId="23">
    <w:abstractNumId w:val="14"/>
  </w:num>
  <w:num w:numId="24">
    <w:abstractNumId w:val="22"/>
  </w:num>
  <w:num w:numId="25">
    <w:abstractNumId w:val="23"/>
  </w:num>
  <w:num w:numId="26">
    <w:abstractNumId w:val="18"/>
  </w:num>
  <w:num w:numId="27">
    <w:abstractNumId w:val="21"/>
  </w:num>
  <w:num w:numId="28">
    <w:abstractNumId w:val="2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26"/>
    <w:rsid w:val="00000026"/>
    <w:rsid w:val="00005404"/>
    <w:rsid w:val="00006970"/>
    <w:rsid w:val="00011DD8"/>
    <w:rsid w:val="00046FA5"/>
    <w:rsid w:val="000B0365"/>
    <w:rsid w:val="00153795"/>
    <w:rsid w:val="0016008B"/>
    <w:rsid w:val="001663A0"/>
    <w:rsid w:val="001B1719"/>
    <w:rsid w:val="001C33BA"/>
    <w:rsid w:val="001D48D6"/>
    <w:rsid w:val="001F4A81"/>
    <w:rsid w:val="00281CBD"/>
    <w:rsid w:val="002A24BD"/>
    <w:rsid w:val="002E2ABA"/>
    <w:rsid w:val="003016A2"/>
    <w:rsid w:val="00333370"/>
    <w:rsid w:val="00395416"/>
    <w:rsid w:val="00396532"/>
    <w:rsid w:val="003A2790"/>
    <w:rsid w:val="004161C6"/>
    <w:rsid w:val="004815B4"/>
    <w:rsid w:val="005532E6"/>
    <w:rsid w:val="005B0997"/>
    <w:rsid w:val="005C6891"/>
    <w:rsid w:val="005E44F9"/>
    <w:rsid w:val="00651254"/>
    <w:rsid w:val="00676AE0"/>
    <w:rsid w:val="006923A3"/>
    <w:rsid w:val="006C0BD3"/>
    <w:rsid w:val="006C210A"/>
    <w:rsid w:val="00787802"/>
    <w:rsid w:val="007A4952"/>
    <w:rsid w:val="007D30E5"/>
    <w:rsid w:val="007D72B4"/>
    <w:rsid w:val="00884E6A"/>
    <w:rsid w:val="008C24E4"/>
    <w:rsid w:val="00926439"/>
    <w:rsid w:val="00967A79"/>
    <w:rsid w:val="00992465"/>
    <w:rsid w:val="009A5322"/>
    <w:rsid w:val="009F1EBF"/>
    <w:rsid w:val="00A2791B"/>
    <w:rsid w:val="00AF4BCF"/>
    <w:rsid w:val="00B007A8"/>
    <w:rsid w:val="00B61CE5"/>
    <w:rsid w:val="00BB30C7"/>
    <w:rsid w:val="00C25572"/>
    <w:rsid w:val="00C90972"/>
    <w:rsid w:val="00CB1DE3"/>
    <w:rsid w:val="00CD0348"/>
    <w:rsid w:val="00D20AFE"/>
    <w:rsid w:val="00D54BF7"/>
    <w:rsid w:val="00D86F15"/>
    <w:rsid w:val="00DB78A1"/>
    <w:rsid w:val="00DF0CC6"/>
    <w:rsid w:val="00E163B5"/>
    <w:rsid w:val="00E40C85"/>
    <w:rsid w:val="00E77DCF"/>
    <w:rsid w:val="00F005D5"/>
    <w:rsid w:val="00F929E8"/>
    <w:rsid w:val="00FB6F44"/>
    <w:rsid w:val="00FF5BBF"/>
    <w:rsid w:val="00FF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81ADB8-BFE2-4B95-8A36-A0646F8C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9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D7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026"/>
    <w:rPr>
      <w:sz w:val="18"/>
      <w:szCs w:val="18"/>
    </w:rPr>
  </w:style>
  <w:style w:type="paragraph" w:styleId="a5">
    <w:name w:val="List Paragraph"/>
    <w:basedOn w:val="a"/>
    <w:uiPriority w:val="34"/>
    <w:qFormat/>
    <w:rsid w:val="000000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00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D72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64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6439"/>
  </w:style>
  <w:style w:type="paragraph" w:styleId="20">
    <w:name w:val="toc 2"/>
    <w:basedOn w:val="a"/>
    <w:next w:val="a"/>
    <w:autoRedefine/>
    <w:uiPriority w:val="39"/>
    <w:unhideWhenUsed/>
    <w:rsid w:val="009264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26439"/>
    <w:pPr>
      <w:ind w:leftChars="400" w:left="840"/>
    </w:pPr>
  </w:style>
  <w:style w:type="character" w:styleId="a6">
    <w:name w:val="Hyperlink"/>
    <w:basedOn w:val="a0"/>
    <w:uiPriority w:val="99"/>
    <w:unhideWhenUsed/>
    <w:rsid w:val="00926439"/>
    <w:rPr>
      <w:color w:val="0000FF" w:themeColor="hyperlink"/>
      <w:u w:val="single"/>
    </w:rPr>
  </w:style>
  <w:style w:type="paragraph" w:customStyle="1" w:styleId="TOC1">
    <w:name w:val="TOC 标题1"/>
    <w:basedOn w:val="1"/>
    <w:next w:val="a"/>
    <w:rsid w:val="004161C6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7D30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3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360data/&#37325;&#35201;&#25968;&#25454;/&#25105;&#30340;&#25991;&#26723;/Tencent%20Files/651380409/Image/C2C/F6D235D221CA09E4A0C54D32B05D901D.jpg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../360data/&#37325;&#35201;&#25968;&#25454;/&#25105;&#30340;&#25991;&#26723;/Tencent%20Files/651380409/Image/C2C/01F1E5F977321AFF3913AC2A480984BC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../360data/&#37325;&#35201;&#25968;&#25454;/&#25105;&#30340;&#25991;&#26723;/Tencent%20Files/651380409/Image/C2C/DFC152797D6FF05C185658F910DC39F7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360data/&#37325;&#35201;&#25968;&#25454;/&#25105;&#30340;&#25991;&#26723;/Tencent%20Files/651380409/Image/C2C/DB19999B8A10BDB693A2DF2DEEB198E4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../360data/&#37325;&#35201;&#25968;&#25454;/&#25105;&#30340;&#25991;&#26723;/Tencent%20Files/651380409/Image/C2C/A3C806985BF626F42C4756E6B12111B7.jpg" TargetMode="External"/><Relationship Id="rId23" Type="http://schemas.openxmlformats.org/officeDocument/2006/relationships/image" Target="../360data/&#37325;&#35201;&#25968;&#25454;/&#25105;&#30340;&#25991;&#26723;/Tencent%20Files/651380409/Image/C2C/037F884619B3FC259B090DBAE535DCD8.jpg" TargetMode="External"/><Relationship Id="rId10" Type="http://schemas.openxmlformats.org/officeDocument/2006/relationships/image" Target="../360data/&#37325;&#35201;&#25968;&#25454;/&#25105;&#30340;&#25991;&#26723;/Tencent%20Files/651380409/Image/C2C/DB19999B8A10BDB693A2DF2DEEB198E4.jpg" TargetMode="External"/><Relationship Id="rId19" Type="http://schemas.openxmlformats.org/officeDocument/2006/relationships/image" Target="../360data/&#37325;&#35201;&#25968;&#25454;/&#25105;&#30340;&#25991;&#26723;/Tencent%20Files/651380409/Image/C2C/165DCECC063F40330B020A2FC98240C4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AB37-0345-492C-9A5C-BB743719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830</Words>
  <Characters>4734</Characters>
  <Application>Microsoft Office Word</Application>
  <DocSecurity>0</DocSecurity>
  <Lines>39</Lines>
  <Paragraphs>11</Paragraphs>
  <ScaleCrop>false</ScaleCrop>
  <Company>Sky123.Org</Company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Bench</cp:lastModifiedBy>
  <cp:revision>2</cp:revision>
  <dcterms:created xsi:type="dcterms:W3CDTF">2015-05-27T15:03:00Z</dcterms:created>
  <dcterms:modified xsi:type="dcterms:W3CDTF">2015-05-27T15:03:00Z</dcterms:modified>
</cp:coreProperties>
</file>